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divdocumentdivPARAGRAPHNAME"/>
        <w:tblW w:w="0" w:type="auto"/>
        <w:tblCellSpacing w:w="0" w:type="dxa"/>
        <w:tblLayout w:type="fixed"/>
        <w:tblCellMar>
          <w:left w:w="0" w:type="dxa"/>
          <w:right w:w="0" w:type="dxa"/>
        </w:tblCellMar>
        <w:tblLook w:val="05E0" w:firstRow="1" w:lastRow="1" w:firstColumn="1" w:lastColumn="1" w:noHBand="0" w:noVBand="1"/>
      </w:tblPr>
      <w:tblGrid>
        <w:gridCol w:w="3140"/>
        <w:gridCol w:w="7900"/>
      </w:tblGrid>
      <w:tr w:rsidR="00B76C8A" w14:paraId="07928A53" w14:textId="77777777">
        <w:trPr>
          <w:tblCellSpacing w:w="0" w:type="dxa"/>
        </w:trPr>
        <w:tc>
          <w:tcPr>
            <w:tcW w:w="3140" w:type="dxa"/>
            <w:tcMar>
              <w:top w:w="0" w:type="dxa"/>
              <w:left w:w="0" w:type="dxa"/>
              <w:bottom w:w="0" w:type="dxa"/>
              <w:right w:w="0" w:type="dxa"/>
            </w:tcMar>
            <w:hideMark/>
          </w:tcPr>
          <w:p w14:paraId="6EC02BB3" w14:textId="77777777" w:rsidR="00B76C8A" w:rsidRDefault="00AF666E">
            <w:pPr>
              <w:pStyle w:val="documentmono-1asposemonogrammono"/>
              <w:jc w:val="center"/>
              <w:rPr>
                <w:rStyle w:val="monogram"/>
                <w:color w:val="231F20"/>
              </w:rPr>
            </w:pPr>
            <w:r>
              <w:rPr>
                <w:rStyle w:val="monogram"/>
                <w:noProof/>
                <w:color w:val="231F20"/>
              </w:rPr>
              <w:drawing>
                <wp:anchor distT="0" distB="0" distL="114300" distR="114300" simplePos="0" relativeHeight="251658240" behindDoc="0" locked="0" layoutInCell="1" allowOverlap="1" wp14:anchorId="3560AFCE" wp14:editId="07777777">
                  <wp:simplePos x="0" y="0"/>
                  <wp:positionH relativeFrom="column">
                    <wp:posOffset>636172</wp:posOffset>
                  </wp:positionH>
                  <wp:positionV relativeFrom="page">
                    <wp:posOffset>152400</wp:posOffset>
                  </wp:positionV>
                  <wp:extent cx="939263" cy="939790"/>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939263" cy="939790"/>
                          </a:xfrm>
                          <a:prstGeom prst="rect">
                            <a:avLst/>
                          </a:prstGeom>
                        </pic:spPr>
                      </pic:pic>
                    </a:graphicData>
                  </a:graphic>
                </wp:anchor>
              </w:drawing>
            </w:r>
            <w:r>
              <w:rPr>
                <w:rStyle w:val="documentmono-1asposemonogrammonoany"/>
                <w:color w:val="231F20"/>
              </w:rPr>
              <w:t xml:space="preserve"> </w:t>
            </w:r>
          </w:p>
          <w:p w14:paraId="0C5453E4" w14:textId="765E5590" w:rsidR="00B76C8A" w:rsidRDefault="00AF666E">
            <w:pPr>
              <w:pStyle w:val="documentmono-1asposemonogrammonoanyParagraph"/>
              <w:spacing w:line="20" w:lineRule="exact"/>
              <w:jc w:val="center"/>
              <w:rPr>
                <w:rStyle w:val="documentmono-1asposemonogrammonoany"/>
                <w:color w:val="094D73"/>
              </w:rPr>
            </w:pPr>
            <w:r>
              <w:rPr>
                <w:noProof/>
              </w:rPr>
              <mc:AlternateContent>
                <mc:Choice Requires="wps">
                  <w:drawing>
                    <wp:anchor distT="0" distB="0" distL="114300" distR="114300" simplePos="0" relativeHeight="251672576" behindDoc="0" locked="0" layoutInCell="1" allowOverlap="1" wp14:anchorId="627B8C39" wp14:editId="1846FCD6">
                      <wp:simplePos x="0" y="0"/>
                      <wp:positionH relativeFrom="column">
                        <wp:align>center</wp:align>
                      </wp:positionH>
                      <wp:positionV relativeFrom="page">
                        <wp:posOffset>419100</wp:posOffset>
                      </wp:positionV>
                      <wp:extent cx="444500" cy="508000"/>
                      <wp:effectExtent l="0" t="0" r="3175" b="0"/>
                      <wp:wrapNone/>
                      <wp:docPr id="3842852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5080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795DD3" w14:textId="77777777" w:rsidR="00B76C8A" w:rsidRDefault="00AF666E">
                                  <w:pPr>
                                    <w:pStyle w:val="documentmono-1asposemonogrammonoanyParagraph"/>
                                    <w:jc w:val="center"/>
                                    <w:rPr>
                                      <w:rStyle w:val="documentmono-1asposemonogrammonoany"/>
                                      <w:color w:val="094D73"/>
                                    </w:rPr>
                                  </w:pPr>
                                  <w:r>
                                    <w:rPr>
                                      <w:rStyle w:val="documentmono-1asposemonogrammonoany"/>
                                      <w:color w:val="094D73"/>
                                    </w:rPr>
                                    <w:t>R</w:t>
                                  </w:r>
                                </w:p>
                              </w:txbxContent>
                            </wps:txbx>
                            <wps:bodyPr rot="0" vert="horz" wrap="none" lIns="0" tIns="0" rIns="889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B8C39" id="_x0000_t202" coordsize="21600,21600" o:spt="202" path="m,l,21600r21600,l21600,xe">
                      <v:stroke joinstyle="miter"/>
                      <v:path gradientshapeok="t" o:connecttype="rect"/>
                    </v:shapetype>
                    <v:shape id="Text Box 3" o:spid="_x0000_s1026" type="#_x0000_t202" style="position:absolute;left:0;text-align:left;margin-left:0;margin-top:33pt;width:35pt;height:40pt;z-index:251672576;visibility:visible;mso-wrap-style:non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" stroked="f">
                      <v:fill opacity="0"/>
                      <v:textbox inset="0,0,7pt,0">
                        <w:txbxContent>
                          <w:p w14:paraId="32795DD3" w14:textId="77777777" w:rsidR="00B76C8A" w:rsidRDefault="00AF666E">
                            <w:pPr>
                              <w:pStyle w:val="documentmono-1asposemonogrammonoanyParagraph"/>
                              <w:jc w:val="center"/>
                              <w:rPr>
                                <w:rStyle w:val="documentmono-1asposemonogrammonoany"/>
                                <w:color w:val="094D73"/>
                              </w:rPr>
                            </w:pPr>
                            <w:r>
                              <w:rPr>
                                <w:rStyle w:val="documentmono-1asposemonogrammonoany"/>
                                <w:color w:val="094D73"/>
                              </w:rPr>
                              <w:t>R</w:t>
                            </w:r>
                          </w:p>
                        </w:txbxContent>
                      </v:textbox>
                      <w10:wrap anchory="page"/>
                    </v:shape>
                  </w:pict>
                </mc:Fallback>
              </mc:AlternateContent>
            </w:r>
          </w:p>
          <w:p w14:paraId="7C791AE4" w14:textId="68ED298A" w:rsidR="00B76C8A" w:rsidRDefault="00AF666E">
            <w:pPr>
              <w:pStyle w:val="documentmono-1asposemonogrammonoanyParagraph"/>
              <w:spacing w:line="20" w:lineRule="exact"/>
              <w:jc w:val="center"/>
              <w:rPr>
                <w:rStyle w:val="documentmono-1asposemonogrammonoany"/>
                <w:color w:val="094D73"/>
              </w:rPr>
            </w:pPr>
            <w:r>
              <w:rPr>
                <w:noProof/>
              </w:rPr>
              <mc:AlternateContent>
                <mc:Choice Requires="wps">
                  <w:drawing>
                    <wp:anchor distT="0" distB="0" distL="114300" distR="114300" simplePos="0" relativeHeight="251673600" behindDoc="0" locked="0" layoutInCell="1" allowOverlap="1" wp14:anchorId="141F69B5" wp14:editId="6A340693">
                      <wp:simplePos x="0" y="0"/>
                      <wp:positionH relativeFrom="column">
                        <wp:align>center</wp:align>
                      </wp:positionH>
                      <wp:positionV relativeFrom="page">
                        <wp:posOffset>419100</wp:posOffset>
                      </wp:positionV>
                      <wp:extent cx="800100" cy="508000"/>
                      <wp:effectExtent l="0" t="0" r="0" b="0"/>
                      <wp:wrapNone/>
                      <wp:docPr id="1222598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080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81504C5" w14:textId="77777777" w:rsidR="00B76C8A" w:rsidRDefault="00AF666E">
                                  <w:pPr>
                                    <w:pStyle w:val="documentmono-1asposemonogrammonoanyParagraph"/>
                                    <w:jc w:val="center"/>
                                    <w:rPr>
                                      <w:rStyle w:val="documentmono-1asposemonogrammonoany"/>
                                      <w:color w:val="094D73"/>
                                    </w:rPr>
                                  </w:pPr>
                                  <w:r>
                                    <w:rPr>
                                      <w:rStyle w:val="documentmono-1asposemonogrammonoany"/>
                                      <w:color w:val="094D73"/>
                                    </w:rPr>
                                    <w:t> G</w:t>
                                  </w:r>
                                </w:p>
                              </w:txbxContent>
                            </wps:txbx>
                            <wps:bodyPr rot="0" vert="horz" wrap="none" lIns="533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F69B5" id="Text Box 2" o:spid="_x0000_s1027" type="#_x0000_t202" style="position:absolute;left:0;text-align:left;margin-left:0;margin-top:33pt;width:63pt;height:40pt;z-index:251673600;visibility:visible;mso-wrap-style:non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" stroked="f">
                      <v:fill opacity="0"/>
                      <v:textbox inset="42pt,0,0,0">
                        <w:txbxContent>
                          <w:p w14:paraId="381504C5" w14:textId="77777777" w:rsidR="00B76C8A" w:rsidRDefault="00AF666E">
                            <w:pPr>
                              <w:pStyle w:val="documentmono-1asposemonogrammonoanyParagraph"/>
                              <w:jc w:val="center"/>
                              <w:rPr>
                                <w:rStyle w:val="documentmono-1asposemonogrammonoany"/>
                                <w:color w:val="094D73"/>
                              </w:rPr>
                            </w:pPr>
                            <w:r>
                              <w:rPr>
                                <w:rStyle w:val="documentmono-1asposemonogrammonoany"/>
                                <w:color w:val="094D73"/>
                              </w:rPr>
                              <w:t> G</w:t>
                            </w:r>
                          </w:p>
                        </w:txbxContent>
                      </v:textbox>
                      <w10:wrap anchory="page"/>
                    </v:shape>
                  </w:pict>
                </mc:Fallback>
              </mc:AlternateContent>
            </w:r>
          </w:p>
        </w:tc>
        <w:tc>
          <w:tcPr>
            <w:tcW w:w="7900" w:type="dxa"/>
            <w:tcMar>
              <w:top w:w="0" w:type="dxa"/>
              <w:left w:w="0" w:type="dxa"/>
              <w:bottom w:w="300" w:type="dxa"/>
              <w:right w:w="0" w:type="dxa"/>
            </w:tcMar>
            <w:hideMark/>
          </w:tcPr>
          <w:p w14:paraId="6A3827EB" w14:textId="77777777" w:rsidR="00B76C8A" w:rsidRDefault="00AF666E">
            <w:pPr>
              <w:pStyle w:val="divParagraph"/>
              <w:spacing w:line="880" w:lineRule="atLeast"/>
              <w:rPr>
                <w:rStyle w:val="divname"/>
                <w:rFonts w:ascii="Arial" w:eastAsia="Arial" w:hAnsi="Arial" w:cs="Arial"/>
              </w:rPr>
            </w:pPr>
            <w:r>
              <w:rPr>
                <w:rStyle w:val="span"/>
                <w:rFonts w:ascii="Arial" w:eastAsia="Arial" w:hAnsi="Arial" w:cs="Arial"/>
                <w:color w:val="094D73"/>
                <w:sz w:val="68"/>
                <w:szCs w:val="68"/>
              </w:rPr>
              <w:t>Ryan</w:t>
            </w:r>
            <w:r>
              <w:rPr>
                <w:rStyle w:val="divname"/>
                <w:rFonts w:ascii="Arial" w:eastAsia="Arial" w:hAnsi="Arial" w:cs="Arial"/>
              </w:rPr>
              <w:t xml:space="preserve"> </w:t>
            </w:r>
            <w:r>
              <w:rPr>
                <w:rStyle w:val="span"/>
                <w:rFonts w:ascii="Arial" w:eastAsia="Arial" w:hAnsi="Arial" w:cs="Arial"/>
                <w:color w:val="094D73"/>
                <w:sz w:val="68"/>
                <w:szCs w:val="68"/>
              </w:rPr>
              <w:t>Gayle</w:t>
            </w:r>
          </w:p>
          <w:p w14:paraId="3675A3C7" w14:textId="77777777" w:rsidR="00B76C8A" w:rsidRDefault="00AF666E">
            <w:pPr>
              <w:spacing w:line="320" w:lineRule="atLeast"/>
              <w:rPr>
                <w:rStyle w:val="div"/>
                <w:rFonts w:ascii="Arial" w:eastAsia="Arial" w:hAnsi="Arial" w:cs="Arial"/>
                <w:color w:val="231F20"/>
                <w:sz w:val="22"/>
                <w:szCs w:val="22"/>
              </w:rPr>
            </w:pPr>
            <w:r>
              <w:rPr>
                <w:rStyle w:val="span"/>
                <w:rFonts w:ascii="Arial" w:eastAsia="Arial" w:hAnsi="Arial" w:cs="Arial"/>
                <w:color w:val="231F20"/>
                <w:sz w:val="10"/>
                <w:szCs w:val="10"/>
              </w:rPr>
              <w:t> </w:t>
            </w:r>
            <w:r>
              <w:rPr>
                <w:rStyle w:val="divdocumenticonstableiconPlaceL"/>
                <w:rFonts w:ascii="Arial" w:eastAsia="Arial" w:hAnsi="Arial" w:cs="Arial"/>
                <w:color w:val="231F20"/>
                <w:sz w:val="22"/>
                <w:szCs w:val="22"/>
              </w:rPr>
              <w:t xml:space="preserve"> </w:t>
            </w:r>
            <w:r>
              <w:rPr>
                <w:rStyle w:val="divdocumenticonstableiconPlaceL"/>
                <w:rFonts w:ascii="Arial" w:eastAsia="Arial" w:hAnsi="Arial" w:cs="Arial"/>
                <w:noProof/>
                <w:color w:val="231F20"/>
                <w:sz w:val="22"/>
                <w:szCs w:val="22"/>
              </w:rPr>
              <w:drawing>
                <wp:anchor distT="0" distB="0" distL="114300" distR="114300" simplePos="0" relativeHeight="251659264" behindDoc="0" locked="0" layoutInCell="1" allowOverlap="1" wp14:anchorId="18B0D26B" wp14:editId="07777777">
                  <wp:simplePos x="0" y="0"/>
                  <wp:positionH relativeFrom="character">
                    <wp:posOffset>0</wp:posOffset>
                  </wp:positionH>
                  <wp:positionV relativeFrom="line">
                    <wp:posOffset>38156</wp:posOffset>
                  </wp:positionV>
                  <wp:extent cx="114779" cy="152923"/>
                  <wp:effectExtent l="0" t="0" r="0" b="0"/>
                  <wp:wrapNone/>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114779" cy="152923"/>
                          </a:xfrm>
                          <a:prstGeom prst="rect">
                            <a:avLst/>
                          </a:prstGeom>
                        </pic:spPr>
                      </pic:pic>
                    </a:graphicData>
                  </a:graphic>
                </wp:anchor>
              </w:drawing>
            </w:r>
            <w:r>
              <w:rPr>
                <w:rStyle w:val="span"/>
                <w:rFonts w:ascii="Arial" w:eastAsia="Arial" w:hAnsi="Arial" w:cs="Arial"/>
                <w:color w:val="231F20"/>
                <w:sz w:val="22"/>
                <w:szCs w:val="22"/>
              </w:rPr>
              <w:t>    Brooklyn NY    </w:t>
            </w:r>
            <w:r>
              <w:rPr>
                <w:rStyle w:val="divdocumenticonstable"/>
                <w:rFonts w:ascii="Arial" w:eastAsia="Arial" w:hAnsi="Arial" w:cs="Arial"/>
                <w:color w:val="231F20"/>
                <w:sz w:val="22"/>
                <w:szCs w:val="22"/>
              </w:rPr>
              <w:t> </w:t>
            </w:r>
            <w:r>
              <w:rPr>
                <w:rStyle w:val="divdocumenticonstableiconPlaceL"/>
                <w:rFonts w:ascii="Arial" w:eastAsia="Arial" w:hAnsi="Arial" w:cs="Arial"/>
                <w:color w:val="231F20"/>
                <w:sz w:val="22"/>
                <w:szCs w:val="22"/>
              </w:rPr>
              <w:t xml:space="preserve"> </w:t>
            </w:r>
            <w:r>
              <w:rPr>
                <w:rStyle w:val="divdocumenticonstableiconPlaceL"/>
                <w:rFonts w:ascii="Arial" w:eastAsia="Arial" w:hAnsi="Arial" w:cs="Arial"/>
                <w:noProof/>
                <w:color w:val="231F20"/>
                <w:sz w:val="22"/>
                <w:szCs w:val="22"/>
              </w:rPr>
              <w:drawing>
                <wp:anchor distT="0" distB="0" distL="114300" distR="114300" simplePos="0" relativeHeight="251660288" behindDoc="0" locked="0" layoutInCell="1" allowOverlap="1" wp14:anchorId="58886CD9" wp14:editId="07777777">
                  <wp:simplePos x="0" y="0"/>
                  <wp:positionH relativeFrom="character">
                    <wp:posOffset>0</wp:posOffset>
                  </wp:positionH>
                  <wp:positionV relativeFrom="line">
                    <wp:posOffset>44502</wp:posOffset>
                  </wp:positionV>
                  <wp:extent cx="140148" cy="140232"/>
                  <wp:effectExtent l="0" t="0" r="0" b="0"/>
                  <wp:wrapNone/>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140148" cy="140232"/>
                          </a:xfrm>
                          <a:prstGeom prst="rect">
                            <a:avLst/>
                          </a:prstGeom>
                        </pic:spPr>
                      </pic:pic>
                    </a:graphicData>
                  </a:graphic>
                </wp:anchor>
              </w:drawing>
            </w:r>
            <w:r>
              <w:rPr>
                <w:rStyle w:val="span"/>
                <w:rFonts w:ascii="Arial" w:eastAsia="Arial" w:hAnsi="Arial" w:cs="Arial"/>
                <w:color w:val="231F20"/>
                <w:sz w:val="10"/>
                <w:szCs w:val="10"/>
              </w:rPr>
              <w:t> </w:t>
            </w:r>
            <w:r>
              <w:rPr>
                <w:rStyle w:val="span"/>
                <w:rFonts w:ascii="Arial" w:eastAsia="Arial" w:hAnsi="Arial" w:cs="Arial"/>
                <w:color w:val="231F20"/>
                <w:sz w:val="22"/>
                <w:szCs w:val="22"/>
              </w:rPr>
              <w:t>     (646) 489</w:t>
            </w:r>
            <w:r>
              <w:rPr>
                <w:rStyle w:val="span"/>
                <w:rFonts w:ascii="Arial" w:eastAsia="Arial" w:hAnsi="Arial" w:cs="Arial"/>
                <w:color w:val="231F20"/>
                <w:sz w:val="22"/>
                <w:szCs w:val="22"/>
              </w:rPr>
              <w:noBreakHyphen/>
              <w:t>1323    </w:t>
            </w:r>
            <w:r>
              <w:rPr>
                <w:rStyle w:val="divdocumenticonstable"/>
                <w:rFonts w:ascii="Arial" w:eastAsia="Arial" w:hAnsi="Arial" w:cs="Arial"/>
                <w:color w:val="231F20"/>
                <w:sz w:val="22"/>
                <w:szCs w:val="22"/>
              </w:rPr>
              <w:t> </w:t>
            </w:r>
            <w:r>
              <w:rPr>
                <w:rStyle w:val="divdocumenticonstableiconPlaceL"/>
                <w:rFonts w:ascii="Arial" w:eastAsia="Arial" w:hAnsi="Arial" w:cs="Arial"/>
                <w:color w:val="231F20"/>
                <w:sz w:val="22"/>
                <w:szCs w:val="22"/>
              </w:rPr>
              <w:t xml:space="preserve"> </w:t>
            </w:r>
            <w:r>
              <w:rPr>
                <w:rStyle w:val="divdocumenticonstableiconPlaceL"/>
                <w:rFonts w:ascii="Arial" w:eastAsia="Arial" w:hAnsi="Arial" w:cs="Arial"/>
                <w:noProof/>
                <w:color w:val="231F20"/>
                <w:sz w:val="22"/>
                <w:szCs w:val="22"/>
              </w:rPr>
              <w:drawing>
                <wp:anchor distT="0" distB="0" distL="114300" distR="114300" simplePos="0" relativeHeight="251661312" behindDoc="0" locked="0" layoutInCell="1" allowOverlap="1" wp14:anchorId="09102467" wp14:editId="07777777">
                  <wp:simplePos x="0" y="0"/>
                  <wp:positionH relativeFrom="character">
                    <wp:posOffset>0</wp:posOffset>
                  </wp:positionH>
                  <wp:positionV relativeFrom="line">
                    <wp:posOffset>50847</wp:posOffset>
                  </wp:positionV>
                  <wp:extent cx="127463" cy="127540"/>
                  <wp:effectExtent l="0" t="0" r="0" b="0"/>
                  <wp:wrapNone/>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8"/>
                          <a:stretch>
                            <a:fillRect/>
                          </a:stretch>
                        </pic:blipFill>
                        <pic:spPr>
                          <a:xfrm>
                            <a:off x="0" y="0"/>
                            <a:ext cx="127463" cy="127540"/>
                          </a:xfrm>
                          <a:prstGeom prst="rect">
                            <a:avLst/>
                          </a:prstGeom>
                        </pic:spPr>
                      </pic:pic>
                    </a:graphicData>
                  </a:graphic>
                </wp:anchor>
              </w:drawing>
            </w:r>
            <w:r>
              <w:rPr>
                <w:rStyle w:val="span"/>
                <w:rFonts w:ascii="Arial" w:eastAsia="Arial" w:hAnsi="Arial" w:cs="Arial"/>
                <w:color w:val="231F20"/>
                <w:sz w:val="10"/>
                <w:szCs w:val="10"/>
              </w:rPr>
              <w:t> </w:t>
            </w:r>
            <w:r>
              <w:rPr>
                <w:rStyle w:val="span"/>
                <w:rFonts w:ascii="Arial" w:eastAsia="Arial" w:hAnsi="Arial" w:cs="Arial"/>
                <w:color w:val="231F20"/>
                <w:sz w:val="22"/>
                <w:szCs w:val="22"/>
              </w:rPr>
              <w:t>     gayler02@nyu.edu    </w:t>
            </w:r>
            <w:r>
              <w:rPr>
                <w:rStyle w:val="divdocumenticonstable"/>
                <w:rFonts w:ascii="Arial" w:eastAsia="Arial" w:hAnsi="Arial" w:cs="Arial"/>
                <w:color w:val="231F20"/>
                <w:sz w:val="22"/>
                <w:szCs w:val="22"/>
              </w:rPr>
              <w:t> </w:t>
            </w:r>
            <w:r>
              <w:rPr>
                <w:rStyle w:val="divdocumenticonstableiconPlaceL"/>
                <w:rFonts w:ascii="Arial" w:eastAsia="Arial" w:hAnsi="Arial" w:cs="Arial"/>
                <w:color w:val="231F20"/>
                <w:sz w:val="22"/>
                <w:szCs w:val="22"/>
              </w:rPr>
              <w:t xml:space="preserve"> </w:t>
            </w:r>
            <w:r>
              <w:rPr>
                <w:rStyle w:val="divdocumenticonstableiconPlaceL"/>
                <w:rFonts w:ascii="Arial" w:eastAsia="Arial" w:hAnsi="Arial" w:cs="Arial"/>
                <w:noProof/>
                <w:color w:val="231F20"/>
                <w:sz w:val="22"/>
                <w:szCs w:val="22"/>
              </w:rPr>
              <w:drawing>
                <wp:anchor distT="0" distB="0" distL="114300" distR="114300" simplePos="0" relativeHeight="251662336" behindDoc="0" locked="0" layoutInCell="1" allowOverlap="1" wp14:anchorId="2F210B27" wp14:editId="07777777">
                  <wp:simplePos x="0" y="0"/>
                  <wp:positionH relativeFrom="character">
                    <wp:posOffset>0</wp:posOffset>
                  </wp:positionH>
                  <wp:positionV relativeFrom="line">
                    <wp:posOffset>44502</wp:posOffset>
                  </wp:positionV>
                  <wp:extent cx="140148" cy="140232"/>
                  <wp:effectExtent l="0" t="0" r="0" b="0"/>
                  <wp:wrapNone/>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9"/>
                          <a:stretch>
                            <a:fillRect/>
                          </a:stretch>
                        </pic:blipFill>
                        <pic:spPr>
                          <a:xfrm>
                            <a:off x="0" y="0"/>
                            <a:ext cx="140148" cy="140232"/>
                          </a:xfrm>
                          <a:prstGeom prst="rect">
                            <a:avLst/>
                          </a:prstGeom>
                        </pic:spPr>
                      </pic:pic>
                    </a:graphicData>
                  </a:graphic>
                </wp:anchor>
              </w:drawing>
            </w:r>
            <w:r>
              <w:rPr>
                <w:rStyle w:val="span"/>
                <w:rFonts w:ascii="Arial" w:eastAsia="Arial" w:hAnsi="Arial" w:cs="Arial"/>
                <w:color w:val="231F20"/>
                <w:sz w:val="10"/>
                <w:szCs w:val="10"/>
              </w:rPr>
              <w:t> </w:t>
            </w:r>
            <w:r>
              <w:rPr>
                <w:rStyle w:val="span"/>
                <w:rFonts w:ascii="Arial" w:eastAsia="Arial" w:hAnsi="Arial" w:cs="Arial"/>
                <w:color w:val="231F20"/>
                <w:sz w:val="22"/>
                <w:szCs w:val="22"/>
              </w:rPr>
              <w:t>     https://www.linkedin.com/in/ryangayle/     </w:t>
            </w:r>
          </w:p>
        </w:tc>
      </w:tr>
    </w:tbl>
    <w:p w14:paraId="672A6659" w14:textId="77777777" w:rsidR="00B76C8A" w:rsidRDefault="00B76C8A">
      <w:pPr>
        <w:rPr>
          <w:vanish/>
        </w:rPr>
      </w:pPr>
    </w:p>
    <w:p w14:paraId="0A37501D" w14:textId="77777777" w:rsidR="00B76C8A" w:rsidRDefault="00B76C8A">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800"/>
        <w:gridCol w:w="8240"/>
      </w:tblGrid>
      <w:tr w:rsidR="00B76C8A" w14:paraId="1510C579" w14:textId="77777777" w:rsidTr="7E694642">
        <w:trPr>
          <w:tblCellSpacing w:w="0" w:type="dxa"/>
        </w:trPr>
        <w:tc>
          <w:tcPr>
            <w:tcW w:w="2800" w:type="dxa"/>
            <w:tcMar>
              <w:top w:w="0" w:type="dxa"/>
              <w:left w:w="0" w:type="dxa"/>
              <w:bottom w:w="0" w:type="dxa"/>
              <w:right w:w="0" w:type="dxa"/>
            </w:tcMar>
            <w:hideMark/>
          </w:tcPr>
          <w:p w14:paraId="1B35B51A" w14:textId="77777777" w:rsidR="00B76C8A" w:rsidRDefault="00AF666E">
            <w:pPr>
              <w:pStyle w:val="divdocumentsectiontwocolsectiondivheadingdivsectiontitle"/>
              <w:spacing w:line="320" w:lineRule="atLeast"/>
              <w:ind w:right="300"/>
              <w:jc w:val="right"/>
              <w:rPr>
                <w:rStyle w:val="divdocumentsectiontwocolsectiondivheading"/>
                <w:rFonts w:ascii="Arial" w:eastAsia="Arial" w:hAnsi="Arial" w:cs="Arial"/>
                <w:b/>
                <w:bCs/>
                <w:caps/>
                <w:color w:val="094D73"/>
                <w:sz w:val="22"/>
                <w:szCs w:val="22"/>
              </w:rPr>
            </w:pPr>
            <w:r>
              <w:rPr>
                <w:rStyle w:val="divdocumentsectiontwocolsectiondivheading"/>
                <w:rFonts w:ascii="Arial" w:eastAsia="Arial" w:hAnsi="Arial" w:cs="Arial"/>
                <w:b/>
                <w:bCs/>
                <w:caps/>
                <w:color w:val="094D73"/>
                <w:sz w:val="22"/>
                <w:szCs w:val="22"/>
              </w:rPr>
              <w:t>Skills</w:t>
            </w:r>
          </w:p>
        </w:tc>
        <w:tc>
          <w:tcPr>
            <w:tcW w:w="8240" w:type="dxa"/>
            <w:tcBorders>
              <w:left w:val="single" w:sz="8" w:space="0" w:color="979797"/>
            </w:tcBorders>
            <w:tcMar>
              <w:top w:w="0" w:type="dxa"/>
              <w:left w:w="0" w:type="dxa"/>
              <w:bottom w:w="0" w:type="dxa"/>
              <w:right w:w="0" w:type="dxa"/>
            </w:tcMar>
            <w:hideMark/>
          </w:tcPr>
          <w:tbl>
            <w:tblPr>
              <w:tblStyle w:val="infoWrapperTable"/>
              <w:tblW w:w="0" w:type="auto"/>
              <w:tblCellSpacing w:w="0" w:type="dxa"/>
              <w:tblLayout w:type="fixed"/>
              <w:tblCellMar>
                <w:left w:w="0" w:type="dxa"/>
                <w:right w:w="0" w:type="dxa"/>
              </w:tblCellMar>
              <w:tblLook w:val="05E0" w:firstRow="1" w:lastRow="1" w:firstColumn="1" w:lastColumn="1" w:noHBand="0" w:noVBand="1"/>
            </w:tblPr>
            <w:tblGrid>
              <w:gridCol w:w="280"/>
              <w:gridCol w:w="7940"/>
            </w:tblGrid>
            <w:tr w:rsidR="00B76C8A" w14:paraId="365815C8" w14:textId="77777777" w:rsidTr="7E694642">
              <w:trPr>
                <w:tblCellSpacing w:w="0" w:type="dxa"/>
              </w:trPr>
              <w:tc>
                <w:tcPr>
                  <w:tcW w:w="280" w:type="dxa"/>
                  <w:tcMar>
                    <w:top w:w="300" w:type="dxa"/>
                    <w:left w:w="0" w:type="dxa"/>
                    <w:bottom w:w="0" w:type="dxa"/>
                    <w:right w:w="0" w:type="dxa"/>
                  </w:tcMar>
                  <w:hideMark/>
                </w:tcPr>
                <w:p w14:paraId="51ADA94B" w14:textId="77777777" w:rsidR="00B76C8A" w:rsidRDefault="00AF666E">
                  <w:pPr>
                    <w:spacing w:line="320" w:lineRule="atLeast"/>
                    <w:textAlignment w:val="auto"/>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3360" behindDoc="0" locked="0" layoutInCell="1" allowOverlap="1" wp14:anchorId="3B5C3EA1" wp14:editId="07777777">
                        <wp:simplePos x="0" y="0"/>
                        <wp:positionH relativeFrom="column">
                          <wp:posOffset>-76200</wp:posOffset>
                        </wp:positionH>
                        <wp:positionV relativeFrom="paragraph">
                          <wp:posOffset>-190500</wp:posOffset>
                        </wp:positionV>
                        <wp:extent cx="140148" cy="381369"/>
                        <wp:effectExtent l="0" t="0" r="0" b="0"/>
                        <wp:wrapNone/>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0"/>
                                <a:stretch>
                                  <a:fillRect/>
                                </a:stretch>
                              </pic:blipFill>
                              <pic:spPr>
                                <a:xfrm>
                                  <a:off x="0" y="0"/>
                                  <a:ext cx="140148" cy="381369"/>
                                </a:xfrm>
                                <a:prstGeom prst="rect">
                                  <a:avLst/>
                                </a:prstGeom>
                              </pic:spPr>
                            </pic:pic>
                          </a:graphicData>
                        </a:graphic>
                      </wp:anchor>
                    </w:drawing>
                  </w:r>
                </w:p>
              </w:tc>
              <w:tc>
                <w:tcPr>
                  <w:tcW w:w="7940" w:type="dxa"/>
                  <w:tcMar>
                    <w:top w:w="300" w:type="dxa"/>
                    <w:left w:w="0" w:type="dxa"/>
                    <w:bottom w:w="0" w:type="dxa"/>
                    <w:right w:w="0" w:type="dxa"/>
                  </w:tcMar>
                  <w:vAlign w:val="bottom"/>
                  <w:hideMark/>
                </w:tcPr>
                <w:tbl>
                  <w:tblPr>
                    <w:tblStyle w:val="documentskliSecinfoparatable"/>
                    <w:tblW w:w="0" w:type="auto"/>
                    <w:tblCellSpacing w:w="0" w:type="dxa"/>
                    <w:tblLayout w:type="fixed"/>
                    <w:tblCellMar>
                      <w:left w:w="0" w:type="dxa"/>
                      <w:right w:w="0" w:type="dxa"/>
                    </w:tblCellMar>
                    <w:tblLook w:val="05E0" w:firstRow="1" w:lastRow="1" w:firstColumn="1" w:lastColumn="1" w:noHBand="0" w:noVBand="1"/>
                  </w:tblPr>
                  <w:tblGrid>
                    <w:gridCol w:w="3820"/>
                    <w:gridCol w:w="300"/>
                    <w:gridCol w:w="3820"/>
                  </w:tblGrid>
                  <w:tr w:rsidR="00B76C8A" w14:paraId="5EAE54C9" w14:textId="77777777" w:rsidTr="7E694642">
                    <w:trPr>
                      <w:tblCellSpacing w:w="0" w:type="dxa"/>
                    </w:trPr>
                    <w:tc>
                      <w:tcPr>
                        <w:tcW w:w="3820" w:type="dxa"/>
                        <w:tcMar>
                          <w:top w:w="0" w:type="dxa"/>
                          <w:left w:w="0" w:type="dxa"/>
                          <w:bottom w:w="0" w:type="dxa"/>
                          <w:right w:w="0" w:type="dxa"/>
                        </w:tcMar>
                        <w:hideMark/>
                      </w:tcPr>
                      <w:p w14:paraId="0F796E7C" w14:textId="1E7D0664" w:rsidR="00B76C8A" w:rsidRDefault="00AF666E">
                        <w:pPr>
                          <w:pStyle w:val="divdocumentskliSeculli"/>
                          <w:numPr>
                            <w:ilvl w:val="0"/>
                            <w:numId w:val="1"/>
                          </w:numPr>
                          <w:spacing w:line="320" w:lineRule="atLeast"/>
                          <w:ind w:left="360" w:hanging="370"/>
                          <w:rPr>
                            <w:rStyle w:val="span"/>
                            <w:rFonts w:ascii="Arial" w:eastAsia="Arial" w:hAnsi="Arial" w:cs="Arial"/>
                            <w:color w:val="231F20"/>
                            <w:sz w:val="22"/>
                            <w:szCs w:val="22"/>
                          </w:rPr>
                        </w:pPr>
                        <w:r>
                          <w:rPr>
                            <w:rStyle w:val="span"/>
                            <w:rFonts w:ascii="Arial" w:eastAsia="Arial" w:hAnsi="Arial" w:cs="Arial"/>
                            <w:color w:val="231F20"/>
                            <w:sz w:val="22"/>
                            <w:szCs w:val="22"/>
                          </w:rPr>
                          <w:t>Program coding</w:t>
                        </w:r>
                        <w:r w:rsidR="003D0932">
                          <w:rPr>
                            <w:rStyle w:val="span"/>
                            <w:rFonts w:ascii="Arial" w:eastAsia="Arial" w:hAnsi="Arial" w:cs="Arial"/>
                            <w:color w:val="231F20"/>
                            <w:sz w:val="22"/>
                            <w:szCs w:val="22"/>
                          </w:rPr>
                          <w:t xml:space="preserve"> (Typescript, Javascript, </w:t>
                        </w:r>
                        <w:r w:rsidR="004E1278">
                          <w:rPr>
                            <w:rStyle w:val="span"/>
                            <w:rFonts w:ascii="Arial" w:eastAsia="Arial" w:hAnsi="Arial" w:cs="Arial"/>
                            <w:color w:val="231F20"/>
                            <w:sz w:val="22"/>
                            <w:szCs w:val="22"/>
                          </w:rPr>
                          <w:t>React, APIs)</w:t>
                        </w:r>
                      </w:p>
                      <w:p w14:paraId="5DAB6C7B" w14:textId="77777777" w:rsidR="00B76C8A" w:rsidRDefault="00B76C8A">
                        <w:pPr>
                          <w:pStyle w:val="divParagraph"/>
                          <w:spacing w:line="20" w:lineRule="exact"/>
                          <w:rPr>
                            <w:rStyle w:val="divdocumentdivparagraphsinglecolumn"/>
                            <w:rFonts w:ascii="Arial" w:eastAsia="Arial" w:hAnsi="Arial" w:cs="Arial"/>
                            <w:color w:val="231F20"/>
                            <w:sz w:val="22"/>
                            <w:szCs w:val="22"/>
                          </w:rPr>
                        </w:pPr>
                      </w:p>
                    </w:tc>
                    <w:tc>
                      <w:tcPr>
                        <w:tcW w:w="300" w:type="dxa"/>
                        <w:tcMar>
                          <w:top w:w="0" w:type="dxa"/>
                          <w:left w:w="0" w:type="dxa"/>
                          <w:bottom w:w="0" w:type="dxa"/>
                          <w:right w:w="0" w:type="dxa"/>
                        </w:tcMar>
                        <w:hideMark/>
                      </w:tcPr>
                      <w:p w14:paraId="02EB378F" w14:textId="77777777" w:rsidR="00B76C8A" w:rsidRDefault="00B76C8A" w:rsidP="00CE786E">
                        <w:pPr>
                          <w:pStyle w:val="ListParagraph"/>
                          <w:numPr>
                            <w:ilvl w:val="0"/>
                            <w:numId w:val="33"/>
                          </w:numPr>
                        </w:pPr>
                      </w:p>
                    </w:tc>
                    <w:tc>
                      <w:tcPr>
                        <w:tcW w:w="3820" w:type="dxa"/>
                        <w:tcMar>
                          <w:top w:w="0" w:type="dxa"/>
                          <w:left w:w="0" w:type="dxa"/>
                          <w:bottom w:w="0" w:type="dxa"/>
                          <w:right w:w="0" w:type="dxa"/>
                        </w:tcMar>
                        <w:hideMark/>
                      </w:tcPr>
                      <w:p w14:paraId="1F7426F2" w14:textId="77777777" w:rsidR="00B76C8A" w:rsidRDefault="00AF666E" w:rsidP="00CE786E">
                        <w:pPr>
                          <w:pStyle w:val="divdocumentskliSeculli"/>
                          <w:numPr>
                            <w:ilvl w:val="0"/>
                            <w:numId w:val="33"/>
                          </w:numPr>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Data structures</w:t>
                        </w:r>
                      </w:p>
                      <w:p w14:paraId="6A05A809" w14:textId="77777777" w:rsidR="00B76C8A" w:rsidRDefault="00B76C8A">
                        <w:pPr>
                          <w:pStyle w:val="divParagraph"/>
                          <w:spacing w:line="20" w:lineRule="exact"/>
                          <w:rPr>
                            <w:rStyle w:val="divdocumentdivparagraphsinglecolumn"/>
                            <w:rFonts w:ascii="Arial" w:eastAsia="Arial" w:hAnsi="Arial" w:cs="Arial"/>
                            <w:color w:val="231F20"/>
                            <w:sz w:val="22"/>
                            <w:szCs w:val="22"/>
                          </w:rPr>
                        </w:pPr>
                      </w:p>
                    </w:tc>
                  </w:tr>
                  <w:tr w:rsidR="00B76C8A" w14:paraId="2CE540D1" w14:textId="77777777" w:rsidTr="7E694642">
                    <w:trPr>
                      <w:tblCellSpacing w:w="0" w:type="dxa"/>
                    </w:trPr>
                    <w:tc>
                      <w:tcPr>
                        <w:tcW w:w="3820" w:type="dxa"/>
                        <w:tcMar>
                          <w:top w:w="100" w:type="dxa"/>
                          <w:left w:w="0" w:type="dxa"/>
                          <w:bottom w:w="0" w:type="dxa"/>
                          <w:right w:w="0" w:type="dxa"/>
                        </w:tcMar>
                        <w:hideMark/>
                      </w:tcPr>
                      <w:p w14:paraId="50781E1D" w14:textId="77777777" w:rsidR="00B76C8A" w:rsidRDefault="00AF666E">
                        <w:pPr>
                          <w:pStyle w:val="divdocumentskliSeculli"/>
                          <w:numPr>
                            <w:ilvl w:val="0"/>
                            <w:numId w:val="5"/>
                          </w:numPr>
                          <w:spacing w:line="320" w:lineRule="atLeast"/>
                          <w:ind w:left="360" w:hanging="370"/>
                          <w:rPr>
                            <w:rStyle w:val="span"/>
                            <w:rFonts w:ascii="Arial" w:eastAsia="Arial" w:hAnsi="Arial" w:cs="Arial"/>
                            <w:color w:val="231F20"/>
                            <w:sz w:val="22"/>
                            <w:szCs w:val="22"/>
                          </w:rPr>
                        </w:pPr>
                        <w:r>
                          <w:rPr>
                            <w:rStyle w:val="span"/>
                            <w:rFonts w:ascii="Arial" w:eastAsia="Arial" w:hAnsi="Arial" w:cs="Arial"/>
                            <w:color w:val="231F20"/>
                            <w:sz w:val="22"/>
                            <w:szCs w:val="22"/>
                          </w:rPr>
                          <w:t>WordPress/Shopify</w:t>
                        </w:r>
                      </w:p>
                      <w:p w14:paraId="5A39BBE3" w14:textId="77777777" w:rsidR="00B76C8A" w:rsidRDefault="00B76C8A">
                        <w:pPr>
                          <w:pStyle w:val="divParagraph"/>
                          <w:spacing w:line="20" w:lineRule="exact"/>
                          <w:rPr>
                            <w:rStyle w:val="divdocumentdivparagraphsinglecolumn"/>
                            <w:rFonts w:ascii="Arial" w:eastAsia="Arial" w:hAnsi="Arial" w:cs="Arial"/>
                            <w:color w:val="231F20"/>
                            <w:sz w:val="22"/>
                            <w:szCs w:val="22"/>
                          </w:rPr>
                        </w:pPr>
                      </w:p>
                    </w:tc>
                    <w:tc>
                      <w:tcPr>
                        <w:tcW w:w="300" w:type="dxa"/>
                        <w:tcMar>
                          <w:top w:w="100" w:type="dxa"/>
                          <w:left w:w="0" w:type="dxa"/>
                          <w:bottom w:w="0" w:type="dxa"/>
                          <w:right w:w="0" w:type="dxa"/>
                        </w:tcMar>
                        <w:hideMark/>
                      </w:tcPr>
                      <w:p w14:paraId="41C8F396" w14:textId="77777777" w:rsidR="00B76C8A" w:rsidRDefault="00B76C8A" w:rsidP="00CE786E">
                        <w:pPr>
                          <w:pStyle w:val="ListParagraph"/>
                          <w:numPr>
                            <w:ilvl w:val="0"/>
                            <w:numId w:val="33"/>
                          </w:numPr>
                        </w:pPr>
                      </w:p>
                    </w:tc>
                    <w:tc>
                      <w:tcPr>
                        <w:tcW w:w="3820" w:type="dxa"/>
                        <w:tcMar>
                          <w:top w:w="100" w:type="dxa"/>
                          <w:left w:w="0" w:type="dxa"/>
                          <w:bottom w:w="0" w:type="dxa"/>
                          <w:right w:w="0" w:type="dxa"/>
                        </w:tcMar>
                        <w:hideMark/>
                      </w:tcPr>
                      <w:p w14:paraId="3F1FD16B" w14:textId="77777777" w:rsidR="00B76C8A" w:rsidRDefault="00AF666E" w:rsidP="00CE786E">
                        <w:pPr>
                          <w:pStyle w:val="divdocumentskliSeculli"/>
                          <w:numPr>
                            <w:ilvl w:val="0"/>
                            <w:numId w:val="33"/>
                          </w:numPr>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HTML/CSS</w:t>
                        </w:r>
                      </w:p>
                      <w:p w14:paraId="72A3D3EC" w14:textId="77777777" w:rsidR="00B76C8A" w:rsidRDefault="00B76C8A">
                        <w:pPr>
                          <w:pStyle w:val="divParagraph"/>
                          <w:spacing w:line="20" w:lineRule="exact"/>
                          <w:rPr>
                            <w:rStyle w:val="divdocumentdivparagraphsinglecolumn"/>
                            <w:rFonts w:ascii="Arial" w:eastAsia="Arial" w:hAnsi="Arial" w:cs="Arial"/>
                            <w:color w:val="231F20"/>
                            <w:sz w:val="22"/>
                            <w:szCs w:val="22"/>
                          </w:rPr>
                        </w:pPr>
                      </w:p>
                    </w:tc>
                  </w:tr>
                  <w:tr w:rsidR="00B76C8A" w14:paraId="42D9C258" w14:textId="77777777" w:rsidTr="7E694642">
                    <w:trPr>
                      <w:tblCellSpacing w:w="0" w:type="dxa"/>
                    </w:trPr>
                    <w:tc>
                      <w:tcPr>
                        <w:tcW w:w="3820" w:type="dxa"/>
                        <w:tcMar>
                          <w:top w:w="100" w:type="dxa"/>
                          <w:left w:w="0" w:type="dxa"/>
                          <w:bottom w:w="0" w:type="dxa"/>
                          <w:right w:w="0" w:type="dxa"/>
                        </w:tcMar>
                        <w:hideMark/>
                      </w:tcPr>
                      <w:p w14:paraId="12274237" w14:textId="77777777" w:rsidR="00B76C8A" w:rsidRDefault="00AF666E">
                        <w:pPr>
                          <w:pStyle w:val="divdocumentskliSeculli"/>
                          <w:numPr>
                            <w:ilvl w:val="0"/>
                            <w:numId w:val="9"/>
                          </w:numPr>
                          <w:spacing w:line="320" w:lineRule="atLeast"/>
                          <w:ind w:left="360" w:hanging="370"/>
                          <w:rPr>
                            <w:rStyle w:val="span"/>
                            <w:rFonts w:ascii="Arial" w:eastAsia="Arial" w:hAnsi="Arial" w:cs="Arial"/>
                            <w:color w:val="231F20"/>
                            <w:sz w:val="22"/>
                            <w:szCs w:val="22"/>
                          </w:rPr>
                        </w:pPr>
                        <w:r>
                          <w:rPr>
                            <w:rStyle w:val="span"/>
                            <w:rFonts w:ascii="Arial" w:eastAsia="Arial" w:hAnsi="Arial" w:cs="Arial"/>
                            <w:color w:val="231F20"/>
                            <w:sz w:val="22"/>
                            <w:szCs w:val="22"/>
                          </w:rPr>
                          <w:t>SEO management</w:t>
                        </w:r>
                      </w:p>
                      <w:p w14:paraId="0D0B940D" w14:textId="77777777" w:rsidR="00B76C8A" w:rsidRDefault="00B76C8A">
                        <w:pPr>
                          <w:pStyle w:val="divParagraph"/>
                          <w:spacing w:line="20" w:lineRule="exact"/>
                          <w:rPr>
                            <w:rStyle w:val="divdocumentdivparagraphsinglecolumn"/>
                            <w:rFonts w:ascii="Arial" w:eastAsia="Arial" w:hAnsi="Arial" w:cs="Arial"/>
                            <w:color w:val="231F20"/>
                            <w:sz w:val="22"/>
                            <w:szCs w:val="22"/>
                          </w:rPr>
                        </w:pPr>
                      </w:p>
                    </w:tc>
                    <w:tc>
                      <w:tcPr>
                        <w:tcW w:w="300" w:type="dxa"/>
                        <w:tcMar>
                          <w:top w:w="100" w:type="dxa"/>
                          <w:left w:w="0" w:type="dxa"/>
                          <w:bottom w:w="0" w:type="dxa"/>
                          <w:right w:w="0" w:type="dxa"/>
                        </w:tcMar>
                        <w:hideMark/>
                      </w:tcPr>
                      <w:p w14:paraId="0E27B00A" w14:textId="77777777" w:rsidR="00B76C8A" w:rsidRDefault="00B76C8A" w:rsidP="00CE786E">
                        <w:pPr>
                          <w:pStyle w:val="ListParagraph"/>
                          <w:numPr>
                            <w:ilvl w:val="0"/>
                            <w:numId w:val="33"/>
                          </w:numPr>
                        </w:pPr>
                      </w:p>
                    </w:tc>
                    <w:tc>
                      <w:tcPr>
                        <w:tcW w:w="3820" w:type="dxa"/>
                        <w:tcMar>
                          <w:top w:w="100" w:type="dxa"/>
                          <w:left w:w="0" w:type="dxa"/>
                          <w:bottom w:w="0" w:type="dxa"/>
                          <w:right w:w="0" w:type="dxa"/>
                        </w:tcMar>
                        <w:hideMark/>
                      </w:tcPr>
                      <w:p w14:paraId="66452C05" w14:textId="2B9B810C" w:rsidR="00B76C8A" w:rsidRPr="00CE786E" w:rsidRDefault="00CE786E" w:rsidP="00CE786E">
                        <w:pPr>
                          <w:pStyle w:val="divdocumentskliSeculli"/>
                          <w:numPr>
                            <w:ilvl w:val="0"/>
                            <w:numId w:val="33"/>
                          </w:numPr>
                          <w:spacing w:line="320" w:lineRule="atLeast"/>
                          <w:rPr>
                            <w:rStyle w:val="span"/>
                            <w:rFonts w:ascii="Arial" w:eastAsia="Arial" w:hAnsi="Arial" w:cs="Arial"/>
                            <w:color w:val="231F20"/>
                            <w:sz w:val="22"/>
                            <w:szCs w:val="22"/>
                          </w:rPr>
                        </w:pPr>
                        <w:r w:rsidRPr="7E694642">
                          <w:rPr>
                            <w:rStyle w:val="span"/>
                            <w:rFonts w:ascii="Arial" w:eastAsia="Arial" w:hAnsi="Arial" w:cs="Arial"/>
                            <w:color w:val="231F20"/>
                            <w:sz w:val="22"/>
                            <w:szCs w:val="22"/>
                          </w:rPr>
                          <w:t>Google Search Console</w:t>
                        </w:r>
                      </w:p>
                      <w:p w14:paraId="60061E4C" w14:textId="77777777" w:rsidR="00B76C8A" w:rsidRDefault="00B76C8A">
                        <w:pPr>
                          <w:pStyle w:val="divParagraph"/>
                          <w:spacing w:line="20" w:lineRule="exact"/>
                          <w:rPr>
                            <w:rStyle w:val="divdocumentdivparagraphsinglecolumn"/>
                            <w:rFonts w:ascii="Arial" w:eastAsia="Arial" w:hAnsi="Arial" w:cs="Arial"/>
                            <w:color w:val="231F20"/>
                            <w:sz w:val="22"/>
                            <w:szCs w:val="22"/>
                          </w:rPr>
                        </w:pPr>
                      </w:p>
                    </w:tc>
                  </w:tr>
                  <w:tr w:rsidR="00B76C8A" w14:paraId="526CA407" w14:textId="77777777" w:rsidTr="00CE786E">
                    <w:trPr>
                      <w:tblCellSpacing w:w="0" w:type="dxa"/>
                    </w:trPr>
                    <w:tc>
                      <w:tcPr>
                        <w:tcW w:w="3820" w:type="dxa"/>
                        <w:tcMar>
                          <w:top w:w="100" w:type="dxa"/>
                          <w:left w:w="0" w:type="dxa"/>
                          <w:bottom w:w="0" w:type="dxa"/>
                          <w:right w:w="0" w:type="dxa"/>
                        </w:tcMar>
                        <w:hideMark/>
                      </w:tcPr>
                      <w:p w14:paraId="6F144280" w14:textId="77777777" w:rsidR="00B76C8A" w:rsidRDefault="00AF666E">
                        <w:pPr>
                          <w:pStyle w:val="divdocumentskliSeculli"/>
                          <w:numPr>
                            <w:ilvl w:val="0"/>
                            <w:numId w:val="13"/>
                          </w:numPr>
                          <w:spacing w:line="320" w:lineRule="atLeast"/>
                          <w:ind w:left="360" w:hanging="370"/>
                          <w:rPr>
                            <w:rStyle w:val="span"/>
                            <w:rFonts w:ascii="Arial" w:eastAsia="Arial" w:hAnsi="Arial" w:cs="Arial"/>
                            <w:color w:val="231F20"/>
                            <w:sz w:val="22"/>
                            <w:szCs w:val="22"/>
                          </w:rPr>
                        </w:pPr>
                        <w:r>
                          <w:rPr>
                            <w:rStyle w:val="span"/>
                            <w:rFonts w:ascii="Arial" w:eastAsia="Arial" w:hAnsi="Arial" w:cs="Arial"/>
                            <w:color w:val="231F20"/>
                            <w:sz w:val="22"/>
                            <w:szCs w:val="22"/>
                          </w:rPr>
                          <w:t>Data algorithms</w:t>
                        </w:r>
                      </w:p>
                      <w:p w14:paraId="44EAFD9C" w14:textId="77777777" w:rsidR="00B76C8A" w:rsidRDefault="00B76C8A">
                        <w:pPr>
                          <w:pStyle w:val="divParagraph"/>
                          <w:spacing w:line="20" w:lineRule="exact"/>
                          <w:rPr>
                            <w:rStyle w:val="divdocumentdivparagraphsinglecolumn"/>
                            <w:rFonts w:ascii="Arial" w:eastAsia="Arial" w:hAnsi="Arial" w:cs="Arial"/>
                            <w:color w:val="231F20"/>
                            <w:sz w:val="22"/>
                            <w:szCs w:val="22"/>
                          </w:rPr>
                        </w:pPr>
                      </w:p>
                    </w:tc>
                    <w:tc>
                      <w:tcPr>
                        <w:tcW w:w="300" w:type="dxa"/>
                        <w:tcMar>
                          <w:top w:w="100" w:type="dxa"/>
                          <w:left w:w="0" w:type="dxa"/>
                          <w:bottom w:w="0" w:type="dxa"/>
                          <w:right w:w="0" w:type="dxa"/>
                        </w:tcMar>
                        <w:hideMark/>
                      </w:tcPr>
                      <w:p w14:paraId="4B94D5A5" w14:textId="77777777" w:rsidR="00B76C8A" w:rsidRDefault="00B76C8A" w:rsidP="00CE786E">
                        <w:pPr>
                          <w:pStyle w:val="ListParagraph"/>
                          <w:numPr>
                            <w:ilvl w:val="0"/>
                            <w:numId w:val="33"/>
                          </w:numPr>
                        </w:pPr>
                      </w:p>
                    </w:tc>
                    <w:tc>
                      <w:tcPr>
                        <w:tcW w:w="3820" w:type="dxa"/>
                        <w:tcMar>
                          <w:top w:w="100" w:type="dxa"/>
                          <w:left w:w="0" w:type="dxa"/>
                          <w:bottom w:w="0" w:type="dxa"/>
                          <w:right w:w="0" w:type="dxa"/>
                        </w:tcMar>
                        <w:hideMark/>
                      </w:tcPr>
                      <w:p w14:paraId="3DEEC669" w14:textId="0937B197" w:rsidR="00B76C8A" w:rsidRPr="00CE786E" w:rsidRDefault="00CE786E" w:rsidP="00CE786E">
                        <w:pPr>
                          <w:pStyle w:val="divdocumentskliSeculli"/>
                          <w:numPr>
                            <w:ilvl w:val="0"/>
                            <w:numId w:val="33"/>
                          </w:numPr>
                          <w:spacing w:line="320" w:lineRule="atLeast"/>
                          <w:rPr>
                            <w:rStyle w:val="divdocumentdivparagraphsinglecolumn"/>
                            <w:rFonts w:ascii="Arial" w:eastAsia="Arial" w:hAnsi="Arial" w:cs="Arial"/>
                            <w:color w:val="231F20"/>
                            <w:sz w:val="22"/>
                            <w:szCs w:val="22"/>
                          </w:rPr>
                        </w:pPr>
                        <w:r>
                          <w:rPr>
                            <w:rStyle w:val="span"/>
                            <w:rFonts w:ascii="Arial" w:eastAsia="Arial" w:hAnsi="Arial" w:cs="Arial"/>
                            <w:color w:val="231F20"/>
                            <w:sz w:val="22"/>
                            <w:szCs w:val="22"/>
                          </w:rPr>
                          <w:t>Google Analytics</w:t>
                        </w:r>
                      </w:p>
                    </w:tc>
                  </w:tr>
                  <w:tr w:rsidR="00B76C8A" w14:paraId="2F496BE2" w14:textId="77777777" w:rsidTr="00CE786E">
                    <w:trPr>
                      <w:tblCellSpacing w:w="0" w:type="dxa"/>
                    </w:trPr>
                    <w:tc>
                      <w:tcPr>
                        <w:tcW w:w="3820" w:type="dxa"/>
                        <w:tcMar>
                          <w:top w:w="100" w:type="dxa"/>
                          <w:left w:w="0" w:type="dxa"/>
                          <w:bottom w:w="0" w:type="dxa"/>
                          <w:right w:w="0" w:type="dxa"/>
                        </w:tcMar>
                        <w:hideMark/>
                      </w:tcPr>
                      <w:p w14:paraId="2446C39E" w14:textId="77777777" w:rsidR="00B76C8A" w:rsidRDefault="00AF666E">
                        <w:pPr>
                          <w:pStyle w:val="divdocumentskliSeculli"/>
                          <w:numPr>
                            <w:ilvl w:val="0"/>
                            <w:numId w:val="17"/>
                          </w:numPr>
                          <w:spacing w:line="320" w:lineRule="atLeast"/>
                          <w:ind w:left="360" w:hanging="370"/>
                          <w:rPr>
                            <w:rStyle w:val="span"/>
                            <w:rFonts w:ascii="Arial" w:eastAsia="Arial" w:hAnsi="Arial" w:cs="Arial"/>
                            <w:color w:val="231F20"/>
                            <w:sz w:val="22"/>
                            <w:szCs w:val="22"/>
                          </w:rPr>
                        </w:pPr>
                        <w:r>
                          <w:rPr>
                            <w:rStyle w:val="span"/>
                            <w:rFonts w:ascii="Arial" w:eastAsia="Arial" w:hAnsi="Arial" w:cs="Arial"/>
                            <w:color w:val="231F20"/>
                            <w:sz w:val="22"/>
                            <w:szCs w:val="22"/>
                          </w:rPr>
                          <w:t>SemRush</w:t>
                        </w:r>
                      </w:p>
                      <w:p w14:paraId="3656B9AB" w14:textId="77777777" w:rsidR="00B76C8A" w:rsidRDefault="00B76C8A">
                        <w:pPr>
                          <w:pStyle w:val="divParagraph"/>
                          <w:spacing w:line="20" w:lineRule="exact"/>
                          <w:rPr>
                            <w:rStyle w:val="divdocumentdivparagraphsinglecolumn"/>
                            <w:rFonts w:ascii="Arial" w:eastAsia="Arial" w:hAnsi="Arial" w:cs="Arial"/>
                            <w:color w:val="231F20"/>
                            <w:sz w:val="22"/>
                            <w:szCs w:val="22"/>
                          </w:rPr>
                        </w:pPr>
                      </w:p>
                    </w:tc>
                    <w:tc>
                      <w:tcPr>
                        <w:tcW w:w="300" w:type="dxa"/>
                        <w:tcMar>
                          <w:top w:w="100" w:type="dxa"/>
                          <w:left w:w="0" w:type="dxa"/>
                          <w:bottom w:w="0" w:type="dxa"/>
                          <w:right w:w="0" w:type="dxa"/>
                        </w:tcMar>
                        <w:hideMark/>
                      </w:tcPr>
                      <w:p w14:paraId="45FB0818" w14:textId="77777777" w:rsidR="00B76C8A" w:rsidRDefault="00B76C8A" w:rsidP="00CE786E">
                        <w:pPr>
                          <w:pStyle w:val="ListParagraph"/>
                          <w:numPr>
                            <w:ilvl w:val="0"/>
                            <w:numId w:val="33"/>
                          </w:numPr>
                        </w:pPr>
                      </w:p>
                    </w:tc>
                    <w:tc>
                      <w:tcPr>
                        <w:tcW w:w="3820" w:type="dxa"/>
                        <w:tcMar>
                          <w:top w:w="100" w:type="dxa"/>
                          <w:left w:w="0" w:type="dxa"/>
                          <w:bottom w:w="0" w:type="dxa"/>
                          <w:right w:w="0" w:type="dxa"/>
                        </w:tcMar>
                        <w:hideMark/>
                      </w:tcPr>
                      <w:p w14:paraId="049F31CB" w14:textId="26584360" w:rsidR="003D0932" w:rsidRPr="003D0932" w:rsidRDefault="00CE786E" w:rsidP="003D0932">
                        <w:pPr>
                          <w:pStyle w:val="divdocumentskliSeculli"/>
                          <w:numPr>
                            <w:ilvl w:val="0"/>
                            <w:numId w:val="33"/>
                          </w:numPr>
                          <w:spacing w:line="320" w:lineRule="atLeast"/>
                          <w:rPr>
                            <w:rStyle w:val="divdocumentdivparagraphsinglecolumn"/>
                            <w:rFonts w:ascii="Arial" w:eastAsia="Arial" w:hAnsi="Arial" w:cs="Arial"/>
                            <w:color w:val="231F20"/>
                            <w:sz w:val="22"/>
                            <w:szCs w:val="22"/>
                          </w:rPr>
                        </w:pPr>
                        <w:r>
                          <w:rPr>
                            <w:rStyle w:val="span"/>
                            <w:rFonts w:ascii="Arial" w:eastAsia="Arial" w:hAnsi="Arial" w:cs="Arial"/>
                            <w:color w:val="231F20"/>
                            <w:sz w:val="22"/>
                            <w:szCs w:val="22"/>
                          </w:rPr>
                          <w:t>Software architecture design</w:t>
                        </w:r>
                      </w:p>
                    </w:tc>
                  </w:tr>
                  <w:tr w:rsidR="00B76C8A" w14:paraId="1818E643" w14:textId="77777777" w:rsidTr="00CE786E">
                    <w:trPr>
                      <w:tblCellSpacing w:w="0" w:type="dxa"/>
                    </w:trPr>
                    <w:tc>
                      <w:tcPr>
                        <w:tcW w:w="3820" w:type="dxa"/>
                        <w:tcMar>
                          <w:top w:w="100" w:type="dxa"/>
                          <w:left w:w="0" w:type="dxa"/>
                          <w:bottom w:w="0" w:type="dxa"/>
                          <w:right w:w="0" w:type="dxa"/>
                        </w:tcMar>
                        <w:hideMark/>
                      </w:tcPr>
                      <w:p w14:paraId="682FD0B9" w14:textId="77777777" w:rsidR="00B76C8A" w:rsidRDefault="00AF666E">
                        <w:pPr>
                          <w:pStyle w:val="divdocumentskliSeculli"/>
                          <w:numPr>
                            <w:ilvl w:val="0"/>
                            <w:numId w:val="21"/>
                          </w:numPr>
                          <w:spacing w:line="320" w:lineRule="atLeast"/>
                          <w:ind w:left="360" w:hanging="370"/>
                          <w:rPr>
                            <w:rStyle w:val="span"/>
                            <w:rFonts w:ascii="Arial" w:eastAsia="Arial" w:hAnsi="Arial" w:cs="Arial"/>
                            <w:color w:val="231F20"/>
                            <w:sz w:val="22"/>
                            <w:szCs w:val="22"/>
                          </w:rPr>
                        </w:pPr>
                        <w:r>
                          <w:rPr>
                            <w:rStyle w:val="span"/>
                            <w:rFonts w:ascii="Arial" w:eastAsia="Arial" w:hAnsi="Arial" w:cs="Arial"/>
                            <w:color w:val="231F20"/>
                            <w:sz w:val="22"/>
                            <w:szCs w:val="22"/>
                          </w:rPr>
                          <w:t>Project management</w:t>
                        </w:r>
                      </w:p>
                      <w:p w14:paraId="53128261" w14:textId="77777777" w:rsidR="00B76C8A" w:rsidRDefault="00B76C8A">
                        <w:pPr>
                          <w:pStyle w:val="divParagraph"/>
                          <w:spacing w:line="20" w:lineRule="exact"/>
                          <w:rPr>
                            <w:rStyle w:val="divdocumentdivparagraphsinglecolumn"/>
                            <w:rFonts w:ascii="Arial" w:eastAsia="Arial" w:hAnsi="Arial" w:cs="Arial"/>
                            <w:color w:val="231F20"/>
                            <w:sz w:val="22"/>
                            <w:szCs w:val="22"/>
                          </w:rPr>
                        </w:pPr>
                      </w:p>
                    </w:tc>
                    <w:tc>
                      <w:tcPr>
                        <w:tcW w:w="300" w:type="dxa"/>
                        <w:tcMar>
                          <w:top w:w="100" w:type="dxa"/>
                          <w:left w:w="0" w:type="dxa"/>
                          <w:bottom w:w="0" w:type="dxa"/>
                          <w:right w:w="0" w:type="dxa"/>
                        </w:tcMar>
                        <w:hideMark/>
                      </w:tcPr>
                      <w:p w14:paraId="62486C05" w14:textId="77777777" w:rsidR="00B76C8A" w:rsidRDefault="00B76C8A" w:rsidP="00CE786E">
                        <w:pPr>
                          <w:pStyle w:val="ListParagraph"/>
                          <w:numPr>
                            <w:ilvl w:val="0"/>
                            <w:numId w:val="33"/>
                          </w:numPr>
                        </w:pPr>
                      </w:p>
                    </w:tc>
                    <w:tc>
                      <w:tcPr>
                        <w:tcW w:w="3820" w:type="dxa"/>
                        <w:tcMar>
                          <w:top w:w="100" w:type="dxa"/>
                          <w:left w:w="0" w:type="dxa"/>
                          <w:bottom w:w="0" w:type="dxa"/>
                          <w:right w:w="0" w:type="dxa"/>
                        </w:tcMar>
                        <w:hideMark/>
                      </w:tcPr>
                      <w:p w14:paraId="4101652C" w14:textId="77777777" w:rsidR="00B76C8A" w:rsidRDefault="00B76C8A" w:rsidP="00CE786E">
                        <w:pPr>
                          <w:pStyle w:val="divdocumentskliSeculli"/>
                          <w:spacing w:line="320" w:lineRule="atLeast"/>
                          <w:rPr>
                            <w:rStyle w:val="divdocumentdivparagraphsinglecolumn"/>
                            <w:rFonts w:ascii="Arial" w:eastAsia="Arial" w:hAnsi="Arial" w:cs="Arial"/>
                            <w:color w:val="231F20"/>
                            <w:sz w:val="22"/>
                            <w:szCs w:val="22"/>
                          </w:rPr>
                        </w:pPr>
                      </w:p>
                    </w:tc>
                  </w:tr>
                </w:tbl>
                <w:p w14:paraId="4B99056E" w14:textId="77777777" w:rsidR="00B76C8A" w:rsidRDefault="00B76C8A">
                  <w:pPr>
                    <w:rPr>
                      <w:rStyle w:val="divdocumentdivparagraphWrapperdivparaCell"/>
                      <w:rFonts w:ascii="Arial" w:eastAsia="Arial" w:hAnsi="Arial" w:cs="Arial"/>
                      <w:color w:val="231F20"/>
                      <w:sz w:val="22"/>
                      <w:szCs w:val="22"/>
                    </w:rPr>
                  </w:pPr>
                </w:p>
              </w:tc>
            </w:tr>
          </w:tbl>
          <w:p w14:paraId="1299C43A" w14:textId="77777777" w:rsidR="00B76C8A" w:rsidRDefault="00B76C8A">
            <w:pPr>
              <w:rPr>
                <w:rStyle w:val="divdocumentsectiontwocolsectiondivheading"/>
                <w:rFonts w:ascii="Arial" w:eastAsia="Arial" w:hAnsi="Arial" w:cs="Arial"/>
                <w:b/>
                <w:bCs/>
                <w:caps/>
                <w:color w:val="094D73"/>
                <w:sz w:val="22"/>
                <w:szCs w:val="22"/>
              </w:rPr>
            </w:pPr>
          </w:p>
        </w:tc>
      </w:tr>
    </w:tbl>
    <w:p w14:paraId="4DDBEF00" w14:textId="77777777" w:rsidR="00B76C8A" w:rsidRDefault="00B76C8A">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800"/>
        <w:gridCol w:w="8240"/>
      </w:tblGrid>
      <w:tr w:rsidR="00B76C8A" w14:paraId="7BEC3D69" w14:textId="77777777">
        <w:trPr>
          <w:tblCellSpacing w:w="0" w:type="dxa"/>
        </w:trPr>
        <w:tc>
          <w:tcPr>
            <w:tcW w:w="2800" w:type="dxa"/>
            <w:tcMar>
              <w:top w:w="0" w:type="dxa"/>
              <w:left w:w="0" w:type="dxa"/>
              <w:bottom w:w="0" w:type="dxa"/>
              <w:right w:w="0" w:type="dxa"/>
            </w:tcMar>
            <w:hideMark/>
          </w:tcPr>
          <w:p w14:paraId="513C4D1D" w14:textId="77777777" w:rsidR="00B76C8A" w:rsidRDefault="00AF666E">
            <w:pPr>
              <w:pStyle w:val="divdocumentsectiontwocolsectiondivheadingdivsectiontitle"/>
              <w:spacing w:line="320" w:lineRule="atLeast"/>
              <w:ind w:right="300"/>
              <w:jc w:val="right"/>
              <w:rPr>
                <w:rStyle w:val="divdocumentsectiontwocolsectiondivheading"/>
                <w:rFonts w:ascii="Arial" w:eastAsia="Arial" w:hAnsi="Arial" w:cs="Arial"/>
                <w:b/>
                <w:bCs/>
                <w:caps/>
                <w:color w:val="094D73"/>
                <w:sz w:val="22"/>
                <w:szCs w:val="22"/>
              </w:rPr>
            </w:pPr>
            <w:r>
              <w:rPr>
                <w:rStyle w:val="divdocumentsectiontwocolsectiondivheading"/>
                <w:rFonts w:ascii="Arial" w:eastAsia="Arial" w:hAnsi="Arial" w:cs="Arial"/>
                <w:b/>
                <w:bCs/>
                <w:caps/>
                <w:color w:val="094D73"/>
                <w:sz w:val="22"/>
                <w:szCs w:val="22"/>
              </w:rPr>
              <w:t>Professional Summary</w:t>
            </w:r>
          </w:p>
        </w:tc>
        <w:tc>
          <w:tcPr>
            <w:tcW w:w="8240" w:type="dxa"/>
            <w:tcBorders>
              <w:left w:val="single" w:sz="8" w:space="0" w:color="979797"/>
            </w:tcBorders>
            <w:tcMar>
              <w:top w:w="0" w:type="dxa"/>
              <w:left w:w="0" w:type="dxa"/>
              <w:bottom w:w="0" w:type="dxa"/>
              <w:right w:w="0" w:type="dxa"/>
            </w:tcMar>
            <w:hideMark/>
          </w:tcPr>
          <w:tbl>
            <w:tblPr>
              <w:tblStyle w:val="divdocumentsectiontwocolsectionnotlangSecnotskliSecnotsftrSecnothilt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940"/>
            </w:tblGrid>
            <w:tr w:rsidR="00B76C8A" w14:paraId="1E51D70A" w14:textId="77777777">
              <w:trPr>
                <w:tblCellSpacing w:w="0" w:type="dxa"/>
              </w:trPr>
              <w:tc>
                <w:tcPr>
                  <w:tcW w:w="280" w:type="dxa"/>
                  <w:tcMar>
                    <w:top w:w="300" w:type="dxa"/>
                    <w:left w:w="0" w:type="dxa"/>
                    <w:bottom w:w="0" w:type="dxa"/>
                    <w:right w:w="0" w:type="dxa"/>
                  </w:tcMar>
                  <w:hideMark/>
                </w:tcPr>
                <w:p w14:paraId="7939613A" w14:textId="77777777" w:rsidR="00B76C8A" w:rsidRDefault="00AF666E">
                  <w:pPr>
                    <w:spacing w:line="320" w:lineRule="atLeast"/>
                    <w:textAlignment w:val="auto"/>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4384" behindDoc="0" locked="0" layoutInCell="1" allowOverlap="1" wp14:anchorId="0EF5FDC1" wp14:editId="07777777">
                        <wp:simplePos x="0" y="0"/>
                        <wp:positionH relativeFrom="column">
                          <wp:posOffset>-76200</wp:posOffset>
                        </wp:positionH>
                        <wp:positionV relativeFrom="paragraph">
                          <wp:posOffset>57150</wp:posOffset>
                        </wp:positionV>
                        <wp:extent cx="140148" cy="140232"/>
                        <wp:effectExtent l="0" t="0" r="0" b="0"/>
                        <wp:wrapNone/>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1"/>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p w14:paraId="7F8AB01A" w14:textId="74F9A06F" w:rsidR="00B76C8A" w:rsidRDefault="00AF666E">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Highly organized and detail-oriented professional with </w:t>
                  </w:r>
                  <w:r w:rsidR="00D96BE5">
                    <w:rPr>
                      <w:rStyle w:val="divdocumentdivparagraphsinglecolumn"/>
                      <w:rFonts w:ascii="Arial" w:eastAsia="Arial" w:hAnsi="Arial" w:cs="Arial"/>
                      <w:color w:val="231F20"/>
                      <w:sz w:val="22"/>
                      <w:szCs w:val="22"/>
                    </w:rPr>
                    <w:t xml:space="preserve">a </w:t>
                  </w:r>
                  <w:r>
                    <w:rPr>
                      <w:rStyle w:val="divdocumentdivparagraphsinglecolumn"/>
                      <w:rFonts w:ascii="Arial" w:eastAsia="Arial" w:hAnsi="Arial" w:cs="Arial"/>
                      <w:color w:val="231F20"/>
                      <w:sz w:val="22"/>
                      <w:szCs w:val="22"/>
                    </w:rPr>
                    <w:t>strong work ethic and dedication to achieving goals. Skilled at developing and improving site traffic, managing multiple clients, and preparing reports. Knowledgeable in SEO best practices, project management principles, software development, and digital marketing best practices.</w:t>
                  </w:r>
                </w:p>
              </w:tc>
            </w:tr>
          </w:tbl>
          <w:p w14:paraId="3461D779" w14:textId="77777777" w:rsidR="00B76C8A" w:rsidRDefault="00B76C8A">
            <w:pPr>
              <w:rPr>
                <w:rStyle w:val="divdocumentsectiontwocolsectiondivheading"/>
                <w:rFonts w:ascii="Arial" w:eastAsia="Arial" w:hAnsi="Arial" w:cs="Arial"/>
                <w:b/>
                <w:bCs/>
                <w:caps/>
                <w:color w:val="094D73"/>
                <w:sz w:val="22"/>
                <w:szCs w:val="22"/>
              </w:rPr>
            </w:pPr>
          </w:p>
        </w:tc>
      </w:tr>
    </w:tbl>
    <w:p w14:paraId="3CF2D8B6" w14:textId="77777777" w:rsidR="00B76C8A" w:rsidRDefault="00B76C8A">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800"/>
        <w:gridCol w:w="8240"/>
      </w:tblGrid>
      <w:tr w:rsidR="00B76C8A" w14:paraId="473C76BE" w14:textId="77777777">
        <w:trPr>
          <w:tblCellSpacing w:w="0" w:type="dxa"/>
        </w:trPr>
        <w:tc>
          <w:tcPr>
            <w:tcW w:w="2800" w:type="dxa"/>
            <w:tcMar>
              <w:top w:w="0" w:type="dxa"/>
              <w:left w:w="0" w:type="dxa"/>
              <w:bottom w:w="0" w:type="dxa"/>
              <w:right w:w="0" w:type="dxa"/>
            </w:tcMar>
            <w:hideMark/>
          </w:tcPr>
          <w:p w14:paraId="3E5D66FF" w14:textId="77777777" w:rsidR="00B76C8A" w:rsidRDefault="00AF666E">
            <w:pPr>
              <w:pStyle w:val="divdocumentsectiontwocolsectiondivheadingdivsectiontitle"/>
              <w:spacing w:line="320" w:lineRule="atLeast"/>
              <w:ind w:right="300"/>
              <w:jc w:val="right"/>
              <w:rPr>
                <w:rStyle w:val="divdocumentsectiontwocolsectiondivheading"/>
                <w:rFonts w:ascii="Arial" w:eastAsia="Arial" w:hAnsi="Arial" w:cs="Arial"/>
                <w:b/>
                <w:bCs/>
                <w:caps/>
                <w:color w:val="094D73"/>
                <w:sz w:val="22"/>
                <w:szCs w:val="22"/>
              </w:rPr>
            </w:pPr>
            <w:r>
              <w:rPr>
                <w:rStyle w:val="divdocumentsectiontwocolsectiondivheading"/>
                <w:rFonts w:ascii="Arial" w:eastAsia="Arial" w:hAnsi="Arial" w:cs="Arial"/>
                <w:b/>
                <w:bCs/>
                <w:caps/>
                <w:color w:val="094D73"/>
                <w:sz w:val="22"/>
                <w:szCs w:val="22"/>
              </w:rPr>
              <w:t>Work History</w:t>
            </w:r>
          </w:p>
        </w:tc>
        <w:tc>
          <w:tcPr>
            <w:tcW w:w="8240" w:type="dxa"/>
            <w:tcBorders>
              <w:left w:val="single" w:sz="8" w:space="0" w:color="979797"/>
            </w:tcBorders>
            <w:tcMar>
              <w:top w:w="0" w:type="dxa"/>
              <w:left w:w="0" w:type="dxa"/>
              <w:bottom w:w="0" w:type="dxa"/>
              <w:right w:w="0" w:type="dxa"/>
            </w:tcMar>
            <w:hideMark/>
          </w:tcPr>
          <w:tbl>
            <w:tblPr>
              <w:tblStyle w:val="divdocumentsectiontwocolsectionnotlangSecnotskliSecnotsftrSecnothilt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940"/>
            </w:tblGrid>
            <w:tr w:rsidR="00B76C8A" w14:paraId="1ACE8139" w14:textId="77777777">
              <w:trPr>
                <w:tblCellSpacing w:w="0" w:type="dxa"/>
              </w:trPr>
              <w:tc>
                <w:tcPr>
                  <w:tcW w:w="280" w:type="dxa"/>
                  <w:tcMar>
                    <w:top w:w="300" w:type="dxa"/>
                    <w:left w:w="0" w:type="dxa"/>
                    <w:bottom w:w="0" w:type="dxa"/>
                    <w:right w:w="0" w:type="dxa"/>
                  </w:tcMar>
                  <w:hideMark/>
                </w:tcPr>
                <w:p w14:paraId="02056FBE" w14:textId="77777777" w:rsidR="00B76C8A" w:rsidRDefault="00AF666E">
                  <w:pPr>
                    <w:spacing w:line="320" w:lineRule="atLeast"/>
                    <w:textAlignment w:val="auto"/>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5408" behindDoc="0" locked="0" layoutInCell="1" allowOverlap="1" wp14:anchorId="6CF9B511" wp14:editId="07777777">
                        <wp:simplePos x="0" y="0"/>
                        <wp:positionH relativeFrom="column">
                          <wp:posOffset>-76200</wp:posOffset>
                        </wp:positionH>
                        <wp:positionV relativeFrom="paragraph">
                          <wp:posOffset>57150</wp:posOffset>
                        </wp:positionV>
                        <wp:extent cx="140148" cy="140232"/>
                        <wp:effectExtent l="0" t="0" r="0" b="0"/>
                        <wp:wrapNone/>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1"/>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p w14:paraId="3BFFEDF3" w14:textId="77777777" w:rsidR="00B76C8A" w:rsidRDefault="00AF666E">
                  <w:pPr>
                    <w:pStyle w:val="singlecolumnspanpaddedlinenth-child1"/>
                    <w:tabs>
                      <w:tab w:val="right" w:pos="790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Senior SEO Coordinator</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t xml:space="preserve"> </w:t>
                  </w:r>
                  <w:r>
                    <w:rPr>
                      <w:rStyle w:val="jobdates"/>
                      <w:rFonts w:ascii="Arial" w:eastAsia="Arial" w:hAnsi="Arial" w:cs="Arial"/>
                      <w:i/>
                      <w:iCs/>
                      <w:color w:val="231F20"/>
                      <w:sz w:val="22"/>
                      <w:szCs w:val="22"/>
                    </w:rPr>
                    <w:t>09/2022</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Current</w:t>
                  </w:r>
                  <w:r>
                    <w:rPr>
                      <w:rStyle w:val="datesWrapper"/>
                      <w:rFonts w:ascii="Arial" w:eastAsia="Arial" w:hAnsi="Arial" w:cs="Arial"/>
                      <w:color w:val="231F20"/>
                      <w:sz w:val="22"/>
                      <w:szCs w:val="22"/>
                    </w:rPr>
                    <w:t xml:space="preserve"> </w:t>
                  </w:r>
                </w:p>
                <w:p w14:paraId="352D4DA6" w14:textId="77777777" w:rsidR="00B76C8A" w:rsidRDefault="00AF666E">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Legends Global Merchandise | Indianapolis, IN</w:t>
                  </w:r>
                </w:p>
                <w:p w14:paraId="13A53B2F" w14:textId="77777777" w:rsidR="00B76C8A" w:rsidRDefault="00AF666E">
                  <w:pPr>
                    <w:pStyle w:val="divdocumentulli"/>
                    <w:numPr>
                      <w:ilvl w:val="0"/>
                      <w:numId w:val="2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Recommended changes to website architecture, content and linking to improve SEO positions for target keywords.</w:t>
                  </w:r>
                </w:p>
                <w:p w14:paraId="6B40B7EA" w14:textId="77777777" w:rsidR="00B76C8A" w:rsidRDefault="00AF666E">
                  <w:pPr>
                    <w:pStyle w:val="divdocumentulli"/>
                    <w:numPr>
                      <w:ilvl w:val="0"/>
                      <w:numId w:val="2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Increased visibility by 9% and year-over-year site traffic by 47% for a client over the course of a year.</w:t>
                  </w:r>
                </w:p>
                <w:p w14:paraId="7E069F69" w14:textId="77777777" w:rsidR="00B76C8A" w:rsidRDefault="00AF666E">
                  <w:pPr>
                    <w:pStyle w:val="divdocumentulli"/>
                    <w:numPr>
                      <w:ilvl w:val="0"/>
                      <w:numId w:val="2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Collaborated with cross-functional teams to develop a cohesive digital marketing strategy incorporating SEO principles.</w:t>
                  </w:r>
                </w:p>
                <w:p w14:paraId="29C1437C" w14:textId="77777777" w:rsidR="00B76C8A" w:rsidRDefault="00AF666E">
                  <w:pPr>
                    <w:pStyle w:val="divdocumentulli"/>
                    <w:numPr>
                      <w:ilvl w:val="0"/>
                      <w:numId w:val="2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Provide valuable consultation to agency clients while offering insights into optimal SEO practices to elevate their websites' search results on Google</w:t>
                  </w:r>
                </w:p>
                <w:p w14:paraId="12BD255D" w14:textId="77777777" w:rsidR="00B76C8A" w:rsidRDefault="00AF666E">
                  <w:pPr>
                    <w:pStyle w:val="divdocumentulli"/>
                    <w:numPr>
                      <w:ilvl w:val="0"/>
                      <w:numId w:val="2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Performed ongoing keyword discovery, expansion and optimization to increase organic search footprint and drive relevant site traffic.</w:t>
                  </w:r>
                </w:p>
                <w:p w14:paraId="16BDC6EA" w14:textId="77777777" w:rsidR="00B76C8A" w:rsidRDefault="00AF666E">
                  <w:pPr>
                    <w:pStyle w:val="divdocumentulli"/>
                    <w:numPr>
                      <w:ilvl w:val="0"/>
                      <w:numId w:val="25"/>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Improved team productivity with regular communication and progress updates, fostering a collaborative work environment.</w:t>
                  </w:r>
                </w:p>
              </w:tc>
            </w:tr>
          </w:tbl>
          <w:p w14:paraId="0FB78278" w14:textId="77777777" w:rsidR="00B76C8A" w:rsidRDefault="00B76C8A">
            <w:pPr>
              <w:rPr>
                <w:vanish/>
              </w:rPr>
            </w:pPr>
          </w:p>
          <w:tbl>
            <w:tblPr>
              <w:tblStyle w:val="divdocumentsectiontwocolsectionnotlangSecnotskliSecnotsftrSecnothilt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940"/>
            </w:tblGrid>
            <w:tr w:rsidR="00B76C8A" w14:paraId="522FA9AF" w14:textId="77777777">
              <w:trPr>
                <w:tblCellSpacing w:w="0" w:type="dxa"/>
              </w:trPr>
              <w:tc>
                <w:tcPr>
                  <w:tcW w:w="280" w:type="dxa"/>
                  <w:tcMar>
                    <w:top w:w="200" w:type="dxa"/>
                    <w:left w:w="0" w:type="dxa"/>
                    <w:bottom w:w="0" w:type="dxa"/>
                    <w:right w:w="0" w:type="dxa"/>
                  </w:tcMar>
                  <w:hideMark/>
                </w:tcPr>
                <w:p w14:paraId="46BFD6FE" w14:textId="77777777" w:rsidR="00B76C8A" w:rsidRDefault="00AF666E">
                  <w:pPr>
                    <w:spacing w:line="320" w:lineRule="atLeast"/>
                    <w:textAlignment w:val="auto"/>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6432" behindDoc="0" locked="0" layoutInCell="1" allowOverlap="1" wp14:anchorId="13518A32" wp14:editId="07777777">
                        <wp:simplePos x="0" y="0"/>
                        <wp:positionH relativeFrom="column">
                          <wp:posOffset>-76200</wp:posOffset>
                        </wp:positionH>
                        <wp:positionV relativeFrom="paragraph">
                          <wp:posOffset>57150</wp:posOffset>
                        </wp:positionV>
                        <wp:extent cx="140148" cy="140232"/>
                        <wp:effectExtent l="0" t="0" r="0" b="0"/>
                        <wp:wrapNone/>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11"/>
                                <a:stretch>
                                  <a:fillRect/>
                                </a:stretch>
                              </pic:blipFill>
                              <pic:spPr>
                                <a:xfrm>
                                  <a:off x="0" y="0"/>
                                  <a:ext cx="140148" cy="140232"/>
                                </a:xfrm>
                                <a:prstGeom prst="rect">
                                  <a:avLst/>
                                </a:prstGeom>
                              </pic:spPr>
                            </pic:pic>
                          </a:graphicData>
                        </a:graphic>
                      </wp:anchor>
                    </w:drawing>
                  </w:r>
                </w:p>
              </w:tc>
              <w:tc>
                <w:tcPr>
                  <w:tcW w:w="7940" w:type="dxa"/>
                  <w:tcMar>
                    <w:top w:w="200" w:type="dxa"/>
                    <w:left w:w="0" w:type="dxa"/>
                    <w:bottom w:w="0" w:type="dxa"/>
                    <w:right w:w="0" w:type="dxa"/>
                  </w:tcMar>
                  <w:vAlign w:val="bottom"/>
                  <w:hideMark/>
                </w:tcPr>
                <w:p w14:paraId="0C6F9F3F" w14:textId="77777777" w:rsidR="00B76C8A" w:rsidRDefault="00AF666E">
                  <w:pPr>
                    <w:pStyle w:val="singlecolumnspanpaddedlinenth-child1"/>
                    <w:tabs>
                      <w:tab w:val="right" w:pos="790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Project Manager, Writer &amp; Editor</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t xml:space="preserve"> </w:t>
                  </w:r>
                  <w:r>
                    <w:rPr>
                      <w:rStyle w:val="jobdates"/>
                      <w:rFonts w:ascii="Arial" w:eastAsia="Arial" w:hAnsi="Arial" w:cs="Arial"/>
                      <w:i/>
                      <w:iCs/>
                      <w:color w:val="231F20"/>
                      <w:sz w:val="22"/>
                      <w:szCs w:val="22"/>
                    </w:rPr>
                    <w:t>11/2016</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Current</w:t>
                  </w:r>
                  <w:r>
                    <w:rPr>
                      <w:rStyle w:val="datesWrapper"/>
                      <w:rFonts w:ascii="Arial" w:eastAsia="Arial" w:hAnsi="Arial" w:cs="Arial"/>
                      <w:color w:val="231F20"/>
                      <w:sz w:val="22"/>
                      <w:szCs w:val="22"/>
                    </w:rPr>
                    <w:t xml:space="preserve"> </w:t>
                  </w:r>
                </w:p>
                <w:p w14:paraId="1147C31A" w14:textId="77777777" w:rsidR="00B76C8A" w:rsidRDefault="00AF666E">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The Knick of Time Show | New York, NY</w:t>
                  </w:r>
                </w:p>
                <w:p w14:paraId="0CB1328C" w14:textId="77777777" w:rsidR="00B76C8A" w:rsidRDefault="00AF666E">
                  <w:pPr>
                    <w:pStyle w:val="divdocumentulli"/>
                    <w:numPr>
                      <w:ilvl w:val="0"/>
                      <w:numId w:val="2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Managed a startup dedicated to updating sports fans through diverse organic content creation across platforms like YouTube and various podcasts</w:t>
                  </w:r>
                </w:p>
                <w:p w14:paraId="3304DA21" w14:textId="77777777" w:rsidR="00B76C8A" w:rsidRDefault="00AF666E">
                  <w:pPr>
                    <w:pStyle w:val="divdocumentulli"/>
                    <w:numPr>
                      <w:ilvl w:val="0"/>
                      <w:numId w:val="2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Introduced and optimized SOP's to ensure the effective time management of multiple projects with urgent deadlines</w:t>
                  </w:r>
                </w:p>
                <w:p w14:paraId="12BBDB94" w14:textId="77777777" w:rsidR="00B76C8A" w:rsidRDefault="00AF666E">
                  <w:pPr>
                    <w:pStyle w:val="divdocumentulli"/>
                    <w:numPr>
                      <w:ilvl w:val="0"/>
                      <w:numId w:val="2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lastRenderedPageBreak/>
                    <w:t>Mentored junior team members in project management best practices to enhance their skills and contribute to better overall performance.</w:t>
                  </w:r>
                </w:p>
                <w:p w14:paraId="35DE5E53" w14:textId="77777777" w:rsidR="00B76C8A" w:rsidRDefault="00AF666E">
                  <w:pPr>
                    <w:pStyle w:val="divdocumentulli"/>
                    <w:numPr>
                      <w:ilvl w:val="0"/>
                      <w:numId w:val="2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Improved vendor relationships, consistently meeting or exceeding project expectations and maintaining open lines of communication.</w:t>
                  </w:r>
                </w:p>
                <w:p w14:paraId="3C8813B1" w14:textId="77777777" w:rsidR="00B76C8A" w:rsidRDefault="00AF666E">
                  <w:pPr>
                    <w:pStyle w:val="divdocumentulli"/>
                    <w:numPr>
                      <w:ilvl w:val="0"/>
                      <w:numId w:val="26"/>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Created accurate budgets based on resource requirements, allowing for optimal allocation of funds across all aspects of the projects.</w:t>
                  </w:r>
                </w:p>
              </w:tc>
            </w:tr>
          </w:tbl>
          <w:p w14:paraId="1FC39945" w14:textId="77777777" w:rsidR="00B76C8A" w:rsidRDefault="00B76C8A">
            <w:pPr>
              <w:rPr>
                <w:vanish/>
              </w:rPr>
            </w:pPr>
          </w:p>
          <w:tbl>
            <w:tblPr>
              <w:tblStyle w:val="divdocumentsectiontwocolsectionnotlangSecnotskliSecnotsftrSecnothilt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940"/>
            </w:tblGrid>
            <w:tr w:rsidR="00B76C8A" w14:paraId="074A6467" w14:textId="77777777">
              <w:trPr>
                <w:tblCellSpacing w:w="0" w:type="dxa"/>
              </w:trPr>
              <w:tc>
                <w:tcPr>
                  <w:tcW w:w="280" w:type="dxa"/>
                  <w:tcMar>
                    <w:top w:w="200" w:type="dxa"/>
                    <w:left w:w="0" w:type="dxa"/>
                    <w:bottom w:w="0" w:type="dxa"/>
                    <w:right w:w="0" w:type="dxa"/>
                  </w:tcMar>
                  <w:hideMark/>
                </w:tcPr>
                <w:p w14:paraId="0DE35815" w14:textId="77777777" w:rsidR="00B76C8A" w:rsidRDefault="00AF666E">
                  <w:pPr>
                    <w:spacing w:line="320" w:lineRule="atLeast"/>
                    <w:textAlignment w:val="auto"/>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7456" behindDoc="0" locked="0" layoutInCell="1" allowOverlap="1" wp14:anchorId="3EE19486" wp14:editId="07777777">
                        <wp:simplePos x="0" y="0"/>
                        <wp:positionH relativeFrom="column">
                          <wp:posOffset>-76200</wp:posOffset>
                        </wp:positionH>
                        <wp:positionV relativeFrom="paragraph">
                          <wp:posOffset>57150</wp:posOffset>
                        </wp:positionV>
                        <wp:extent cx="140148" cy="140232"/>
                        <wp:effectExtent l="0" t="0" r="0" b="0"/>
                        <wp:wrapNone/>
                        <wp:docPr id="100019" name="Picture 100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9" name=""/>
                                <pic:cNvPicPr>
                                  <a:picLocks/>
                                </pic:cNvPicPr>
                              </pic:nvPicPr>
                              <pic:blipFill>
                                <a:blip r:embed="rId11"/>
                                <a:stretch>
                                  <a:fillRect/>
                                </a:stretch>
                              </pic:blipFill>
                              <pic:spPr>
                                <a:xfrm>
                                  <a:off x="0" y="0"/>
                                  <a:ext cx="140148" cy="140232"/>
                                </a:xfrm>
                                <a:prstGeom prst="rect">
                                  <a:avLst/>
                                </a:prstGeom>
                              </pic:spPr>
                            </pic:pic>
                          </a:graphicData>
                        </a:graphic>
                      </wp:anchor>
                    </w:drawing>
                  </w:r>
                </w:p>
              </w:tc>
              <w:tc>
                <w:tcPr>
                  <w:tcW w:w="7940" w:type="dxa"/>
                  <w:tcMar>
                    <w:top w:w="200" w:type="dxa"/>
                    <w:left w:w="0" w:type="dxa"/>
                    <w:bottom w:w="0" w:type="dxa"/>
                    <w:right w:w="0" w:type="dxa"/>
                  </w:tcMar>
                  <w:vAlign w:val="bottom"/>
                  <w:hideMark/>
                </w:tcPr>
                <w:p w14:paraId="3CC92658" w14:textId="77777777" w:rsidR="00B76C8A" w:rsidRDefault="00AF666E">
                  <w:pPr>
                    <w:pStyle w:val="singlecolumnspanpaddedlinenth-child1"/>
                    <w:tabs>
                      <w:tab w:val="right" w:pos="790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Epic Billing Analyst</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t xml:space="preserve"> </w:t>
                  </w:r>
                  <w:r>
                    <w:rPr>
                      <w:rStyle w:val="jobdates"/>
                      <w:rFonts w:ascii="Arial" w:eastAsia="Arial" w:hAnsi="Arial" w:cs="Arial"/>
                      <w:i/>
                      <w:iCs/>
                      <w:color w:val="231F20"/>
                      <w:sz w:val="22"/>
                      <w:szCs w:val="22"/>
                    </w:rPr>
                    <w:t>08/2011</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06/2021</w:t>
                  </w:r>
                  <w:r>
                    <w:rPr>
                      <w:rStyle w:val="datesWrapper"/>
                      <w:rFonts w:ascii="Arial" w:eastAsia="Arial" w:hAnsi="Arial" w:cs="Arial"/>
                      <w:color w:val="231F20"/>
                      <w:sz w:val="22"/>
                      <w:szCs w:val="22"/>
                    </w:rPr>
                    <w:t xml:space="preserve"> </w:t>
                  </w:r>
                </w:p>
                <w:p w14:paraId="7245B8D5" w14:textId="77777777" w:rsidR="00B76C8A" w:rsidRDefault="00AF666E">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NYU Langone Health | New York, NY</w:t>
                  </w:r>
                </w:p>
                <w:p w14:paraId="5BC4B2CF" w14:textId="77777777" w:rsidR="00B76C8A" w:rsidRDefault="00AF666E">
                  <w:pPr>
                    <w:pStyle w:val="divdocumentulli"/>
                    <w:numPr>
                      <w:ilvl w:val="0"/>
                      <w:numId w:val="27"/>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Conducted thorough analysis of claims and ensured accuracy of diagnosis codes in coordination with various procedure codes</w:t>
                  </w:r>
                </w:p>
                <w:p w14:paraId="4A355D78" w14:textId="77777777" w:rsidR="00B76C8A" w:rsidRDefault="00AF666E">
                  <w:pPr>
                    <w:pStyle w:val="divdocumentulli"/>
                    <w:numPr>
                      <w:ilvl w:val="0"/>
                      <w:numId w:val="27"/>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Partnered with the project management team to define/implement Agile processes, ensuring task completion</w:t>
                  </w:r>
                </w:p>
                <w:p w14:paraId="04F73223" w14:textId="77777777" w:rsidR="00B76C8A" w:rsidRDefault="00AF666E">
                  <w:pPr>
                    <w:pStyle w:val="divdocumentulli"/>
                    <w:numPr>
                      <w:ilvl w:val="0"/>
                      <w:numId w:val="27"/>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Maintained a comprehensive understanding of electronic billing procedures to issue invoices with a high degree of accuracy</w:t>
                  </w:r>
                </w:p>
                <w:p w14:paraId="1C523DB5" w14:textId="77777777" w:rsidR="00B76C8A" w:rsidRDefault="00AF666E">
                  <w:pPr>
                    <w:pStyle w:val="divdocumentulli"/>
                    <w:numPr>
                      <w:ilvl w:val="0"/>
                      <w:numId w:val="27"/>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Improved invoice quality by 5% and enhanced the overall revenue cycle through monthly and quarterly audits</w:t>
                  </w:r>
                </w:p>
              </w:tc>
            </w:tr>
          </w:tbl>
          <w:p w14:paraId="0562CB0E" w14:textId="77777777" w:rsidR="00B76C8A" w:rsidRDefault="00B76C8A">
            <w:pPr>
              <w:rPr>
                <w:vanish/>
              </w:rPr>
            </w:pPr>
          </w:p>
          <w:tbl>
            <w:tblPr>
              <w:tblStyle w:val="divdocumentsectiontwocolsectionnotlangSecnotskliSecnotsftrSecnothilt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940"/>
            </w:tblGrid>
            <w:tr w:rsidR="00B76C8A" w14:paraId="319ADA6E" w14:textId="77777777">
              <w:trPr>
                <w:tblCellSpacing w:w="0" w:type="dxa"/>
              </w:trPr>
              <w:tc>
                <w:tcPr>
                  <w:tcW w:w="280" w:type="dxa"/>
                  <w:tcMar>
                    <w:top w:w="200" w:type="dxa"/>
                    <w:left w:w="0" w:type="dxa"/>
                    <w:bottom w:w="0" w:type="dxa"/>
                    <w:right w:w="0" w:type="dxa"/>
                  </w:tcMar>
                  <w:hideMark/>
                </w:tcPr>
                <w:p w14:paraId="7296FAC2" w14:textId="77777777" w:rsidR="00B76C8A" w:rsidRDefault="00AF666E">
                  <w:pPr>
                    <w:spacing w:line="320" w:lineRule="atLeast"/>
                    <w:textAlignment w:val="auto"/>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8480" behindDoc="0" locked="0" layoutInCell="1" allowOverlap="1" wp14:anchorId="3837B4F3" wp14:editId="07777777">
                        <wp:simplePos x="0" y="0"/>
                        <wp:positionH relativeFrom="column">
                          <wp:posOffset>-76200</wp:posOffset>
                        </wp:positionH>
                        <wp:positionV relativeFrom="paragraph">
                          <wp:posOffset>57150</wp:posOffset>
                        </wp:positionV>
                        <wp:extent cx="140148" cy="140232"/>
                        <wp:effectExtent l="0" t="0" r="0" b="0"/>
                        <wp:wrapNone/>
                        <wp:docPr id="100021" name="Picture 1000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1" name=""/>
                                <pic:cNvPicPr>
                                  <a:picLocks/>
                                </pic:cNvPicPr>
                              </pic:nvPicPr>
                              <pic:blipFill>
                                <a:blip r:embed="rId11"/>
                                <a:stretch>
                                  <a:fillRect/>
                                </a:stretch>
                              </pic:blipFill>
                              <pic:spPr>
                                <a:xfrm>
                                  <a:off x="0" y="0"/>
                                  <a:ext cx="140148" cy="140232"/>
                                </a:xfrm>
                                <a:prstGeom prst="rect">
                                  <a:avLst/>
                                </a:prstGeom>
                              </pic:spPr>
                            </pic:pic>
                          </a:graphicData>
                        </a:graphic>
                      </wp:anchor>
                    </w:drawing>
                  </w:r>
                </w:p>
              </w:tc>
              <w:tc>
                <w:tcPr>
                  <w:tcW w:w="7940" w:type="dxa"/>
                  <w:tcMar>
                    <w:top w:w="200" w:type="dxa"/>
                    <w:left w:w="0" w:type="dxa"/>
                    <w:bottom w:w="0" w:type="dxa"/>
                    <w:right w:w="0" w:type="dxa"/>
                  </w:tcMar>
                  <w:vAlign w:val="bottom"/>
                  <w:hideMark/>
                </w:tcPr>
                <w:p w14:paraId="16C55A40" w14:textId="77777777" w:rsidR="00B76C8A" w:rsidRDefault="00AF666E">
                  <w:pPr>
                    <w:pStyle w:val="singlecolumnspanpaddedlinenth-child1"/>
                    <w:tabs>
                      <w:tab w:val="right" w:pos="790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Recreation Programming Consultant</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t xml:space="preserve"> </w:t>
                  </w:r>
                  <w:r>
                    <w:rPr>
                      <w:rStyle w:val="jobdates"/>
                      <w:rFonts w:ascii="Arial" w:eastAsia="Arial" w:hAnsi="Arial" w:cs="Arial"/>
                      <w:i/>
                      <w:iCs/>
                      <w:color w:val="231F20"/>
                      <w:sz w:val="22"/>
                      <w:szCs w:val="22"/>
                    </w:rPr>
                    <w:t>02/2017</w:t>
                  </w:r>
                  <w:r>
                    <w:rPr>
                      <w:rStyle w:val="span"/>
                      <w:rFonts w:ascii="Arial" w:eastAsia="Arial" w:hAnsi="Arial" w:cs="Arial"/>
                      <w:i/>
                      <w:iCs/>
                      <w:color w:val="231F20"/>
                      <w:sz w:val="22"/>
                      <w:szCs w:val="22"/>
                    </w:rPr>
                    <w:t xml:space="preserve"> to </w:t>
                  </w:r>
                  <w:r>
                    <w:rPr>
                      <w:rStyle w:val="jobdates"/>
                      <w:rFonts w:ascii="Arial" w:eastAsia="Arial" w:hAnsi="Arial" w:cs="Arial"/>
                      <w:i/>
                      <w:iCs/>
                      <w:color w:val="231F20"/>
                      <w:sz w:val="22"/>
                      <w:szCs w:val="22"/>
                    </w:rPr>
                    <w:t>12/2017</w:t>
                  </w:r>
                  <w:r>
                    <w:rPr>
                      <w:rStyle w:val="datesWrapper"/>
                      <w:rFonts w:ascii="Arial" w:eastAsia="Arial" w:hAnsi="Arial" w:cs="Arial"/>
                      <w:color w:val="231F20"/>
                      <w:sz w:val="22"/>
                      <w:szCs w:val="22"/>
                    </w:rPr>
                    <w:t xml:space="preserve"> </w:t>
                  </w:r>
                </w:p>
                <w:p w14:paraId="38C52AD7" w14:textId="77777777" w:rsidR="00B76C8A" w:rsidRDefault="00AF666E">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City of Mount Vernon, Mayor's Office | Mount Vernon, NY</w:t>
                  </w:r>
                </w:p>
                <w:p w14:paraId="752A5354" w14:textId="77777777" w:rsidR="00B76C8A" w:rsidRDefault="00AF666E">
                  <w:pPr>
                    <w:pStyle w:val="divdocumentulli"/>
                    <w:numPr>
                      <w:ilvl w:val="0"/>
                      <w:numId w:val="28"/>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Advised the Mayor's Office on the conception of a new sporting event catering to children and teen residents</w:t>
                  </w:r>
                </w:p>
                <w:p w14:paraId="3F6C501A" w14:textId="77777777" w:rsidR="00B76C8A" w:rsidRDefault="00AF666E">
                  <w:pPr>
                    <w:pStyle w:val="divdocumentulli"/>
                    <w:numPr>
                      <w:ilvl w:val="0"/>
                      <w:numId w:val="28"/>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Formulated a detailed project scope and processes to fulfill specified requirements and ensure satisfaction</w:t>
                  </w:r>
                </w:p>
                <w:p w14:paraId="6D074E70" w14:textId="77777777" w:rsidR="00B76C8A" w:rsidRDefault="00AF666E">
                  <w:pPr>
                    <w:pStyle w:val="divdocumentulli"/>
                    <w:numPr>
                      <w:ilvl w:val="0"/>
                      <w:numId w:val="28"/>
                    </w:numPr>
                    <w:spacing w:line="320" w:lineRule="atLeast"/>
                    <w:ind w:left="520" w:hanging="361"/>
                    <w:rPr>
                      <w:rStyle w:val="span"/>
                      <w:rFonts w:ascii="Arial" w:eastAsia="Arial" w:hAnsi="Arial" w:cs="Arial"/>
                      <w:color w:val="231F20"/>
                      <w:sz w:val="22"/>
                      <w:szCs w:val="22"/>
                    </w:rPr>
                  </w:pPr>
                  <w:r>
                    <w:rPr>
                      <w:rStyle w:val="span"/>
                      <w:rFonts w:ascii="Arial" w:eastAsia="Arial" w:hAnsi="Arial" w:cs="Arial"/>
                      <w:color w:val="231F20"/>
                      <w:sz w:val="22"/>
                      <w:szCs w:val="22"/>
                    </w:rPr>
                    <w:t>Devised impactful marketing campaigns, encouraging target market participation, leading to the expansion of youth sports programs for the community</w:t>
                  </w:r>
                </w:p>
              </w:tc>
            </w:tr>
          </w:tbl>
          <w:p w14:paraId="34CE0A41" w14:textId="77777777" w:rsidR="00B76C8A" w:rsidRDefault="00B76C8A">
            <w:pPr>
              <w:rPr>
                <w:rStyle w:val="divdocumentsectiontwocolsectiondivheading"/>
                <w:rFonts w:ascii="Arial" w:eastAsia="Arial" w:hAnsi="Arial" w:cs="Arial"/>
                <w:b/>
                <w:bCs/>
                <w:caps/>
                <w:color w:val="094D73"/>
                <w:sz w:val="22"/>
                <w:szCs w:val="22"/>
              </w:rPr>
            </w:pPr>
          </w:p>
        </w:tc>
      </w:tr>
    </w:tbl>
    <w:p w14:paraId="62EBF3C5" w14:textId="77777777" w:rsidR="00B76C8A" w:rsidRDefault="00B76C8A">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800"/>
        <w:gridCol w:w="8240"/>
      </w:tblGrid>
      <w:tr w:rsidR="00B76C8A" w14:paraId="271BC85F" w14:textId="77777777">
        <w:trPr>
          <w:tblCellSpacing w:w="0" w:type="dxa"/>
        </w:trPr>
        <w:tc>
          <w:tcPr>
            <w:tcW w:w="2800" w:type="dxa"/>
            <w:tcMar>
              <w:top w:w="0" w:type="dxa"/>
              <w:left w:w="0" w:type="dxa"/>
              <w:bottom w:w="0" w:type="dxa"/>
              <w:right w:w="0" w:type="dxa"/>
            </w:tcMar>
            <w:hideMark/>
          </w:tcPr>
          <w:p w14:paraId="69D0C959" w14:textId="3B782EEB" w:rsidR="00B76C8A" w:rsidRDefault="008A3A36">
            <w:pPr>
              <w:pStyle w:val="divdocumentsectiontwocolsectiondivheadingdivsectiontitle"/>
              <w:spacing w:line="320" w:lineRule="atLeast"/>
              <w:ind w:right="300"/>
              <w:jc w:val="right"/>
              <w:rPr>
                <w:rStyle w:val="divdocumentsectiontwocolsectiondivheading"/>
                <w:rFonts w:ascii="Arial" w:eastAsia="Arial" w:hAnsi="Arial" w:cs="Arial"/>
                <w:b/>
                <w:bCs/>
                <w:caps/>
                <w:color w:val="094D73"/>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58752" behindDoc="0" locked="0" layoutInCell="1" allowOverlap="1" wp14:anchorId="49F8788F" wp14:editId="259D53E6">
                  <wp:simplePos x="0" y="0"/>
                  <wp:positionH relativeFrom="column">
                    <wp:posOffset>1708150</wp:posOffset>
                  </wp:positionH>
                  <wp:positionV relativeFrom="paragraph">
                    <wp:posOffset>1215390</wp:posOffset>
                  </wp:positionV>
                  <wp:extent cx="140148" cy="140232"/>
                  <wp:effectExtent l="0" t="0" r="0" b="0"/>
                  <wp:wrapNone/>
                  <wp:docPr id="1038228681" name="Picture 10382286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5" name=""/>
                          <pic:cNvPicPr>
                            <a:picLocks/>
                          </pic:cNvPicPr>
                        </pic:nvPicPr>
                        <pic:blipFill>
                          <a:blip r:embed="rId11"/>
                          <a:stretch>
                            <a:fillRect/>
                          </a:stretch>
                        </pic:blipFill>
                        <pic:spPr>
                          <a:xfrm>
                            <a:off x="0" y="0"/>
                            <a:ext cx="140148" cy="140232"/>
                          </a:xfrm>
                          <a:prstGeom prst="rect">
                            <a:avLst/>
                          </a:prstGeom>
                        </pic:spPr>
                      </pic:pic>
                    </a:graphicData>
                  </a:graphic>
                </wp:anchor>
              </w:drawing>
            </w:r>
            <w:r w:rsidR="00AF666E">
              <w:rPr>
                <w:rStyle w:val="divdocumentsectiontwocolsectiondivheading"/>
                <w:rFonts w:ascii="Arial" w:eastAsia="Arial" w:hAnsi="Arial" w:cs="Arial"/>
                <w:b/>
                <w:bCs/>
                <w:caps/>
                <w:color w:val="094D73"/>
                <w:sz w:val="22"/>
                <w:szCs w:val="22"/>
              </w:rPr>
              <w:t>Education</w:t>
            </w:r>
          </w:p>
        </w:tc>
        <w:tc>
          <w:tcPr>
            <w:tcW w:w="8240" w:type="dxa"/>
            <w:tcBorders>
              <w:left w:val="single" w:sz="8" w:space="0" w:color="979797"/>
            </w:tcBorders>
            <w:tcMar>
              <w:top w:w="0" w:type="dxa"/>
              <w:left w:w="0" w:type="dxa"/>
              <w:bottom w:w="0" w:type="dxa"/>
              <w:right w:w="0" w:type="dxa"/>
            </w:tcMar>
            <w:hideMark/>
          </w:tcPr>
          <w:tbl>
            <w:tblPr>
              <w:tblStyle w:val="divdocumentsectiontwocolsectionnotlangSecnotskliSecnotsftrSecnothilt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940"/>
            </w:tblGrid>
            <w:tr w:rsidR="00B76C8A" w14:paraId="0D848A55" w14:textId="77777777">
              <w:trPr>
                <w:tblCellSpacing w:w="0" w:type="dxa"/>
              </w:trPr>
              <w:tc>
                <w:tcPr>
                  <w:tcW w:w="280" w:type="dxa"/>
                  <w:tcMar>
                    <w:top w:w="300" w:type="dxa"/>
                    <w:left w:w="0" w:type="dxa"/>
                    <w:bottom w:w="0" w:type="dxa"/>
                    <w:right w:w="0" w:type="dxa"/>
                  </w:tcMar>
                  <w:hideMark/>
                </w:tcPr>
                <w:p w14:paraId="0BD05EB3" w14:textId="77777777" w:rsidR="00B76C8A" w:rsidRDefault="00AF666E">
                  <w:pPr>
                    <w:spacing w:line="320" w:lineRule="atLeast"/>
                    <w:textAlignment w:val="auto"/>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9504" behindDoc="0" locked="0" layoutInCell="1" allowOverlap="1" wp14:anchorId="2DEF81C9" wp14:editId="07777777">
                        <wp:simplePos x="0" y="0"/>
                        <wp:positionH relativeFrom="column">
                          <wp:posOffset>-76200</wp:posOffset>
                        </wp:positionH>
                        <wp:positionV relativeFrom="paragraph">
                          <wp:posOffset>57150</wp:posOffset>
                        </wp:positionV>
                        <wp:extent cx="140148" cy="140232"/>
                        <wp:effectExtent l="0" t="0" r="0" b="0"/>
                        <wp:wrapNone/>
                        <wp:docPr id="100023" name="Picture 1000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3" name=""/>
                                <pic:cNvPicPr>
                                  <a:picLocks/>
                                </pic:cNvPicPr>
                              </pic:nvPicPr>
                              <pic:blipFill>
                                <a:blip r:embed="rId11"/>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p w14:paraId="208832ED" w14:textId="77777777" w:rsidR="00B76C8A" w:rsidRDefault="00106878">
                  <w:pPr>
                    <w:pStyle w:val="spanpaddedline"/>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b/>
                      <w:bCs/>
                      <w:color w:val="231F20"/>
                      <w:sz w:val="22"/>
                      <w:szCs w:val="22"/>
                    </w:rPr>
                    <w:t xml:space="preserve">Certificate </w:t>
                  </w:r>
                  <w:r w:rsidR="00B56F96">
                    <w:rPr>
                      <w:rStyle w:val="divdocumentdivparagraphsinglecolumn"/>
                      <w:rFonts w:ascii="Arial" w:eastAsia="Arial" w:hAnsi="Arial" w:cs="Arial"/>
                      <w:b/>
                      <w:bCs/>
                      <w:color w:val="231F20"/>
                      <w:sz w:val="22"/>
                      <w:szCs w:val="22"/>
                    </w:rPr>
                    <w:t xml:space="preserve">In-Progress </w:t>
                  </w:r>
                  <w:r w:rsidR="00B56F96" w:rsidRPr="00E14BC4">
                    <w:rPr>
                      <w:rStyle w:val="divdocumentdivparagraphsinglecolumn"/>
                      <w:rFonts w:ascii="Arial" w:eastAsia="Arial" w:hAnsi="Arial" w:cs="Arial"/>
                      <w:color w:val="231F20"/>
                      <w:sz w:val="22"/>
                      <w:szCs w:val="22"/>
                    </w:rPr>
                    <w:t xml:space="preserve">| </w:t>
                  </w:r>
                  <w:r w:rsidR="00E14BC4" w:rsidRPr="00E14BC4">
                    <w:rPr>
                      <w:rStyle w:val="divdocumentdivparagraphsinglecolumn"/>
                      <w:rFonts w:ascii="Arial" w:eastAsia="Arial" w:hAnsi="Arial" w:cs="Arial"/>
                      <w:color w:val="231F20"/>
                      <w:sz w:val="22"/>
                      <w:szCs w:val="22"/>
                    </w:rPr>
                    <w:t>Computer Engineering Boot Camp</w:t>
                  </w:r>
                </w:p>
                <w:p w14:paraId="60AFDDD9" w14:textId="3D476689" w:rsidR="00E14BC4" w:rsidRPr="00E14BC4" w:rsidRDefault="00E14BC4">
                  <w:pPr>
                    <w:pStyle w:val="spanpaddedline"/>
                    <w:spacing w:line="320" w:lineRule="atLeast"/>
                    <w:rPr>
                      <w:rStyle w:val="divdocumentdivparagraphsinglecolumn"/>
                      <w:rFonts w:ascii="Arial" w:eastAsia="Arial" w:hAnsi="Arial" w:cs="Arial"/>
                      <w:b/>
                      <w:bCs/>
                      <w:color w:val="231F20"/>
                      <w:sz w:val="22"/>
                      <w:szCs w:val="22"/>
                    </w:rPr>
                  </w:pPr>
                  <w:r w:rsidRPr="00E14BC4">
                    <w:rPr>
                      <w:rStyle w:val="divdocumentdivparagraphsinglecolumn"/>
                      <w:rFonts w:ascii="Arial" w:eastAsia="Arial" w:hAnsi="Arial" w:cs="Arial"/>
                      <w:b/>
                      <w:bCs/>
                      <w:color w:val="231F20"/>
                      <w:sz w:val="22"/>
                      <w:szCs w:val="22"/>
                    </w:rPr>
                    <w:t>Columbia University, New York, NY</w:t>
                  </w:r>
                </w:p>
              </w:tc>
            </w:tr>
          </w:tbl>
          <w:p w14:paraId="6D98A12B" w14:textId="77777777" w:rsidR="00B76C8A" w:rsidRDefault="00B76C8A">
            <w:pPr>
              <w:rPr>
                <w:vanish/>
              </w:rPr>
            </w:pPr>
          </w:p>
          <w:tbl>
            <w:tblPr>
              <w:tblStyle w:val="divdocumentsectiontwocolsectionnotlangSecnotskliSecnotsftrSecnothilt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940"/>
            </w:tblGrid>
            <w:tr w:rsidR="00B76C8A" w14:paraId="073CC433" w14:textId="77777777">
              <w:trPr>
                <w:tblCellSpacing w:w="0" w:type="dxa"/>
              </w:trPr>
              <w:tc>
                <w:tcPr>
                  <w:tcW w:w="280" w:type="dxa"/>
                  <w:tcMar>
                    <w:top w:w="200" w:type="dxa"/>
                    <w:left w:w="0" w:type="dxa"/>
                    <w:bottom w:w="0" w:type="dxa"/>
                    <w:right w:w="0" w:type="dxa"/>
                  </w:tcMar>
                  <w:hideMark/>
                </w:tcPr>
                <w:p w14:paraId="2C5CD365" w14:textId="77777777" w:rsidR="00B76C8A" w:rsidRDefault="00AF666E">
                  <w:pPr>
                    <w:spacing w:line="320" w:lineRule="atLeast"/>
                    <w:textAlignment w:val="auto"/>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70528" behindDoc="0" locked="0" layoutInCell="1" allowOverlap="1" wp14:anchorId="155DD506" wp14:editId="07777777">
                        <wp:simplePos x="0" y="0"/>
                        <wp:positionH relativeFrom="column">
                          <wp:posOffset>-76200</wp:posOffset>
                        </wp:positionH>
                        <wp:positionV relativeFrom="paragraph">
                          <wp:posOffset>57150</wp:posOffset>
                        </wp:positionV>
                        <wp:extent cx="140148" cy="140232"/>
                        <wp:effectExtent l="0" t="0" r="0" b="0"/>
                        <wp:wrapNone/>
                        <wp:docPr id="100025" name="Picture 100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5" name=""/>
                                <pic:cNvPicPr>
                                  <a:picLocks/>
                                </pic:cNvPicPr>
                              </pic:nvPicPr>
                              <pic:blipFill>
                                <a:blip r:embed="rId11"/>
                                <a:stretch>
                                  <a:fillRect/>
                                </a:stretch>
                              </pic:blipFill>
                              <pic:spPr>
                                <a:xfrm>
                                  <a:off x="0" y="0"/>
                                  <a:ext cx="140148" cy="140232"/>
                                </a:xfrm>
                                <a:prstGeom prst="rect">
                                  <a:avLst/>
                                </a:prstGeom>
                              </pic:spPr>
                            </pic:pic>
                          </a:graphicData>
                        </a:graphic>
                      </wp:anchor>
                    </w:drawing>
                  </w:r>
                </w:p>
              </w:tc>
              <w:tc>
                <w:tcPr>
                  <w:tcW w:w="7940" w:type="dxa"/>
                  <w:tcMar>
                    <w:top w:w="200" w:type="dxa"/>
                    <w:left w:w="0" w:type="dxa"/>
                    <w:bottom w:w="0" w:type="dxa"/>
                    <w:right w:w="0" w:type="dxa"/>
                  </w:tcMar>
                  <w:vAlign w:val="bottom"/>
                  <w:hideMark/>
                </w:tcPr>
                <w:p w14:paraId="4DE7667C" w14:textId="77777777" w:rsidR="008A3A36" w:rsidRDefault="008A3A36" w:rsidP="008A3A36">
                  <w:pPr>
                    <w:pStyle w:val="singlecolumnspanpaddedlinenth-child1"/>
                    <w:spacing w:line="320" w:lineRule="atLeast"/>
                    <w:rPr>
                      <w:rStyle w:val="divdocumentdivparagraphsinglecolumn"/>
                      <w:rFonts w:ascii="Arial" w:eastAsia="Arial" w:hAnsi="Arial" w:cs="Arial"/>
                      <w:color w:val="231F20"/>
                      <w:sz w:val="22"/>
                      <w:szCs w:val="22"/>
                    </w:rPr>
                  </w:pPr>
                  <w:r>
                    <w:rPr>
                      <w:rStyle w:val="degree"/>
                      <w:rFonts w:ascii="Arial" w:eastAsia="Arial" w:hAnsi="Arial" w:cs="Arial"/>
                      <w:color w:val="231F20"/>
                      <w:sz w:val="22"/>
                      <w:szCs w:val="22"/>
                    </w:rPr>
                    <w:t>Master of Science</w:t>
                  </w:r>
                  <w:r>
                    <w:rPr>
                      <w:rStyle w:val="span"/>
                      <w:rFonts w:ascii="Arial" w:eastAsia="Arial" w:hAnsi="Arial" w:cs="Arial"/>
                      <w:color w:val="231F20"/>
                      <w:sz w:val="22"/>
                      <w:szCs w:val="22"/>
                    </w:rPr>
                    <w:t xml:space="preserve"> | Sports Management/Global Media Concentration</w:t>
                  </w:r>
                </w:p>
                <w:p w14:paraId="5E824CB7" w14:textId="41538055" w:rsidR="000C41D4" w:rsidRDefault="008A3A36" w:rsidP="008A3A36">
                  <w:pPr>
                    <w:pStyle w:val="spanpaddedline"/>
                    <w:spacing w:line="320" w:lineRule="atLeast"/>
                    <w:rPr>
                      <w:rStyle w:val="span"/>
                      <w:rFonts w:ascii="Arial" w:eastAsia="Arial" w:hAnsi="Arial" w:cs="Arial"/>
                      <w:b/>
                      <w:bCs/>
                      <w:color w:val="231F20"/>
                      <w:sz w:val="22"/>
                      <w:szCs w:val="22"/>
                    </w:rPr>
                  </w:pPr>
                  <w:r>
                    <w:rPr>
                      <w:rStyle w:val="span"/>
                      <w:rFonts w:ascii="Arial" w:eastAsia="Arial" w:hAnsi="Arial" w:cs="Arial"/>
                      <w:b/>
                      <w:bCs/>
                      <w:color w:val="231F20"/>
                      <w:sz w:val="22"/>
                      <w:szCs w:val="22"/>
                    </w:rPr>
                    <w:t>New York University, New York, NY</w:t>
                  </w:r>
                </w:p>
                <w:p w14:paraId="13834C00" w14:textId="77777777" w:rsidR="008A3A36" w:rsidRDefault="008A3A36" w:rsidP="008A3A36">
                  <w:pPr>
                    <w:pStyle w:val="spanpaddedline"/>
                    <w:spacing w:line="320" w:lineRule="atLeast"/>
                    <w:rPr>
                      <w:rStyle w:val="divdocumentdivparagraphsinglecolumn"/>
                      <w:rFonts w:ascii="Arial" w:eastAsia="Arial" w:hAnsi="Arial" w:cs="Arial"/>
                      <w:b/>
                      <w:bCs/>
                      <w:color w:val="231F20"/>
                      <w:sz w:val="22"/>
                      <w:szCs w:val="22"/>
                    </w:rPr>
                  </w:pPr>
                </w:p>
                <w:p w14:paraId="2F1D90FE" w14:textId="77777777" w:rsidR="008A3A36" w:rsidRDefault="008A3A36" w:rsidP="008A3A36">
                  <w:pPr>
                    <w:pStyle w:val="singlecolumnspanpaddedlinenth-child1"/>
                    <w:spacing w:line="320" w:lineRule="atLeast"/>
                    <w:rPr>
                      <w:rStyle w:val="divdocumentdivparagraphsinglecolumn"/>
                      <w:rFonts w:ascii="Arial" w:eastAsia="Arial" w:hAnsi="Arial" w:cs="Arial"/>
                      <w:color w:val="231F20"/>
                      <w:sz w:val="22"/>
                      <w:szCs w:val="22"/>
                    </w:rPr>
                  </w:pPr>
                  <w:r>
                    <w:rPr>
                      <w:rStyle w:val="degree"/>
                      <w:rFonts w:ascii="Arial" w:eastAsia="Arial" w:hAnsi="Arial" w:cs="Arial"/>
                      <w:color w:val="231F20"/>
                      <w:sz w:val="22"/>
                      <w:szCs w:val="22"/>
                    </w:rPr>
                    <w:t>Bachelor of Arts</w:t>
                  </w:r>
                  <w:r>
                    <w:rPr>
                      <w:rStyle w:val="span"/>
                      <w:rFonts w:ascii="Arial" w:eastAsia="Arial" w:hAnsi="Arial" w:cs="Arial"/>
                      <w:color w:val="231F20"/>
                      <w:sz w:val="22"/>
                      <w:szCs w:val="22"/>
                    </w:rPr>
                    <w:t xml:space="preserve"> | Computer Science, Minor in Finance</w:t>
                  </w:r>
                </w:p>
                <w:p w14:paraId="1C502549" w14:textId="77777777" w:rsidR="008A3A36" w:rsidRDefault="008A3A36" w:rsidP="008A3A36">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Hofstra University, Hempstead, NY</w:t>
                  </w:r>
                  <w:r>
                    <w:rPr>
                      <w:rStyle w:val="divdocumentdivparagraphsinglecolumn"/>
                      <w:rFonts w:ascii="Arial" w:eastAsia="Arial" w:hAnsi="Arial" w:cs="Arial"/>
                      <w:b/>
                      <w:bCs/>
                      <w:color w:val="231F20"/>
                      <w:sz w:val="22"/>
                      <w:szCs w:val="22"/>
                    </w:rPr>
                    <w:t xml:space="preserve"> </w:t>
                  </w:r>
                </w:p>
                <w:p w14:paraId="463DD96E" w14:textId="77777777" w:rsidR="000C41D4" w:rsidRDefault="000C41D4">
                  <w:pPr>
                    <w:pStyle w:val="spanpaddedline"/>
                    <w:spacing w:line="320" w:lineRule="atLeast"/>
                    <w:rPr>
                      <w:rStyle w:val="divdocumentdivparagraphsinglecolumn"/>
                      <w:rFonts w:ascii="Arial" w:eastAsia="Arial" w:hAnsi="Arial" w:cs="Arial"/>
                      <w:b/>
                      <w:bCs/>
                      <w:color w:val="231F20"/>
                      <w:sz w:val="22"/>
                      <w:szCs w:val="22"/>
                    </w:rPr>
                  </w:pPr>
                </w:p>
              </w:tc>
            </w:tr>
          </w:tbl>
          <w:p w14:paraId="2946DB82" w14:textId="77777777" w:rsidR="00B76C8A" w:rsidRDefault="00B76C8A">
            <w:pPr>
              <w:rPr>
                <w:rStyle w:val="divdocumentsectiontwocolsectiondivheading"/>
                <w:rFonts w:ascii="Arial" w:eastAsia="Arial" w:hAnsi="Arial" w:cs="Arial"/>
                <w:b/>
                <w:bCs/>
                <w:caps/>
                <w:color w:val="094D73"/>
                <w:sz w:val="22"/>
                <w:szCs w:val="22"/>
              </w:rPr>
            </w:pPr>
          </w:p>
        </w:tc>
      </w:tr>
    </w:tbl>
    <w:p w14:paraId="5997CC1D" w14:textId="77777777" w:rsidR="00B76C8A" w:rsidRDefault="00B76C8A">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800"/>
        <w:gridCol w:w="8240"/>
      </w:tblGrid>
      <w:tr w:rsidR="00B76C8A" w14:paraId="55A90638" w14:textId="77777777">
        <w:trPr>
          <w:tblCellSpacing w:w="0" w:type="dxa"/>
        </w:trPr>
        <w:tc>
          <w:tcPr>
            <w:tcW w:w="2800" w:type="dxa"/>
            <w:tcMar>
              <w:top w:w="0" w:type="dxa"/>
              <w:left w:w="0" w:type="dxa"/>
              <w:bottom w:w="0" w:type="dxa"/>
              <w:right w:w="0" w:type="dxa"/>
            </w:tcMar>
            <w:hideMark/>
          </w:tcPr>
          <w:p w14:paraId="1D6358C6" w14:textId="77777777" w:rsidR="00B76C8A" w:rsidRDefault="00AF666E">
            <w:pPr>
              <w:pStyle w:val="divdocumentsectiontwocolsectiondivheadingdivsectiontitle"/>
              <w:spacing w:line="320" w:lineRule="atLeast"/>
              <w:ind w:right="300"/>
              <w:jc w:val="right"/>
              <w:rPr>
                <w:rStyle w:val="divdocumentsectiontwocolsectiondivheading"/>
                <w:rFonts w:ascii="Arial" w:eastAsia="Arial" w:hAnsi="Arial" w:cs="Arial"/>
                <w:b/>
                <w:bCs/>
                <w:caps/>
                <w:color w:val="094D73"/>
                <w:sz w:val="22"/>
                <w:szCs w:val="22"/>
              </w:rPr>
            </w:pPr>
            <w:r>
              <w:rPr>
                <w:rStyle w:val="divdocumentsectiontwocolsectiondivheading"/>
                <w:rFonts w:ascii="Arial" w:eastAsia="Arial" w:hAnsi="Arial" w:cs="Arial"/>
                <w:b/>
                <w:bCs/>
                <w:caps/>
                <w:color w:val="094D73"/>
                <w:sz w:val="22"/>
                <w:szCs w:val="22"/>
              </w:rPr>
              <w:t>Certifications &amp; Affiliations</w:t>
            </w:r>
          </w:p>
        </w:tc>
        <w:tc>
          <w:tcPr>
            <w:tcW w:w="8240" w:type="dxa"/>
            <w:tcBorders>
              <w:left w:val="single" w:sz="8" w:space="0" w:color="979797"/>
            </w:tcBorders>
            <w:tcMar>
              <w:top w:w="0" w:type="dxa"/>
              <w:left w:w="0" w:type="dxa"/>
              <w:bottom w:w="0" w:type="dxa"/>
              <w:right w:w="0" w:type="dxa"/>
            </w:tcMar>
            <w:hideMark/>
          </w:tcPr>
          <w:tbl>
            <w:tblPr>
              <w:tblStyle w:val="divdocumentsectiontwocolsectionnotlangSecnotskliSecnotsftrSecnothilt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940"/>
            </w:tblGrid>
            <w:tr w:rsidR="00B76C8A" w14:paraId="080DC98E" w14:textId="77777777">
              <w:trPr>
                <w:tblCellSpacing w:w="0" w:type="dxa"/>
              </w:trPr>
              <w:tc>
                <w:tcPr>
                  <w:tcW w:w="280" w:type="dxa"/>
                  <w:tcMar>
                    <w:top w:w="300" w:type="dxa"/>
                    <w:left w:w="0" w:type="dxa"/>
                    <w:bottom w:w="0" w:type="dxa"/>
                    <w:right w:w="0" w:type="dxa"/>
                  </w:tcMar>
                  <w:hideMark/>
                </w:tcPr>
                <w:p w14:paraId="5B0F4741" w14:textId="77777777" w:rsidR="00B76C8A" w:rsidRDefault="00AF666E">
                  <w:pPr>
                    <w:spacing w:line="320" w:lineRule="atLeast"/>
                    <w:textAlignment w:val="auto"/>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71552" behindDoc="0" locked="0" layoutInCell="1" allowOverlap="1" wp14:anchorId="324F290B" wp14:editId="07777777">
                        <wp:simplePos x="0" y="0"/>
                        <wp:positionH relativeFrom="column">
                          <wp:posOffset>-76200</wp:posOffset>
                        </wp:positionH>
                        <wp:positionV relativeFrom="paragraph">
                          <wp:posOffset>57150</wp:posOffset>
                        </wp:positionV>
                        <wp:extent cx="140148" cy="140232"/>
                        <wp:effectExtent l="0" t="0" r="0" b="0"/>
                        <wp:wrapNone/>
                        <wp:docPr id="100027" name="Picture 100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7" name=""/>
                                <pic:cNvPicPr>
                                  <a:picLocks/>
                                </pic:cNvPicPr>
                              </pic:nvPicPr>
                              <pic:blipFill>
                                <a:blip r:embed="rId11"/>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p w14:paraId="0CB85499" w14:textId="77777777" w:rsidR="00B76C8A" w:rsidRDefault="00AF666E">
                  <w:pPr>
                    <w:tabs>
                      <w:tab w:val="right" w:pos="7900"/>
                    </w:tabs>
                    <w:spacing w:line="320" w:lineRule="atLeast"/>
                    <w:textAlignment w:val="auto"/>
                    <w:rPr>
                      <w:rStyle w:val="divdocumentdivparagraphWrapperdivparaCell"/>
                      <w:rFonts w:ascii="Arial" w:eastAsia="Arial" w:hAnsi="Arial" w:cs="Arial"/>
                      <w:color w:val="231F20"/>
                      <w:sz w:val="22"/>
                      <w:szCs w:val="22"/>
                    </w:rPr>
                  </w:pPr>
                  <w:r>
                    <w:rPr>
                      <w:rStyle w:val="documentsectiontwocolsectioncert-secsinglecolumnspanp"/>
                      <w:rFonts w:ascii="Arial" w:eastAsia="Arial" w:hAnsi="Arial" w:cs="Arial"/>
                      <w:color w:val="231F20"/>
                      <w:sz w:val="22"/>
                      <w:szCs w:val="22"/>
                    </w:rPr>
                    <w:t>Project Management Professional (PMP) Certification, Project Management Institute, Newtown Square, PA, Member | Project Management Institute (PMI)</w:t>
                  </w:r>
                  <w:r>
                    <w:rPr>
                      <w:rStyle w:val="divdocumentdivparagraphsinglecolumn"/>
                      <w:rFonts w:ascii="Arial" w:eastAsia="Arial" w:hAnsi="Arial" w:cs="Arial"/>
                      <w:color w:val="231F20"/>
                      <w:sz w:val="22"/>
                      <w:szCs w:val="22"/>
                    </w:rPr>
                    <w:t xml:space="preserve"> </w:t>
                  </w:r>
                  <w:r>
                    <w:rPr>
                      <w:rStyle w:val="datesWrapper"/>
                      <w:rFonts w:ascii="Arial" w:eastAsia="Arial" w:hAnsi="Arial" w:cs="Arial"/>
                      <w:color w:val="231F20"/>
                      <w:sz w:val="22"/>
                      <w:szCs w:val="22"/>
                    </w:rPr>
                    <w:tab/>
                  </w:r>
                </w:p>
              </w:tc>
            </w:tr>
          </w:tbl>
          <w:p w14:paraId="110FFD37" w14:textId="77777777" w:rsidR="00B76C8A" w:rsidRDefault="00B76C8A">
            <w:pPr>
              <w:rPr>
                <w:rStyle w:val="divdocumentsectiontwocolsectiondivheading"/>
                <w:rFonts w:ascii="Arial" w:eastAsia="Arial" w:hAnsi="Arial" w:cs="Arial"/>
                <w:b/>
                <w:bCs/>
                <w:caps/>
                <w:color w:val="094D73"/>
                <w:sz w:val="22"/>
                <w:szCs w:val="22"/>
              </w:rPr>
            </w:pPr>
          </w:p>
        </w:tc>
      </w:tr>
    </w:tbl>
    <w:p w14:paraId="02614873" w14:textId="77777777" w:rsidR="00B76C8A" w:rsidRDefault="00AF666E">
      <w:pPr>
        <w:spacing w:line="20" w:lineRule="auto"/>
        <w:rPr>
          <w:rFonts w:ascii="Arial" w:eastAsia="Arial" w:hAnsi="Arial" w:cs="Arial"/>
          <w:color w:val="231F20"/>
          <w:sz w:val="22"/>
          <w:szCs w:val="22"/>
        </w:rPr>
      </w:pPr>
      <w:r>
        <w:rPr>
          <w:color w:val="FFFFFF"/>
          <w:sz w:val="2"/>
        </w:rPr>
        <w:t>.</w:t>
      </w:r>
    </w:p>
    <w:sectPr w:rsidR="00B76C8A">
      <w:pgSz w:w="12240" w:h="15840"/>
      <w:pgMar w:top="640" w:right="600" w:bottom="64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charset w:val="00"/>
    <w:family w:val="auto"/>
    <w:pitch w:val="default"/>
    <w:sig w:usb0="00000000" w:usb1="00000000" w:usb2="00000000" w:usb3="00000000" w:csb0="00000001" w:csb1="00000000"/>
    <w:embedRegular r:id="rId1" w:fontKey="{D0BC2502-C786-48F6-AE5F-4CD13B05AC8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2F4E3A60">
      <w:start w:val="1"/>
      <w:numFmt w:val="bullet"/>
      <w:lvlText w:val=""/>
      <w:lvlJc w:val="left"/>
      <w:pPr>
        <w:ind w:left="720" w:hanging="360"/>
      </w:pPr>
      <w:rPr>
        <w:rFonts w:ascii="Symbol" w:hAnsi="Symbol"/>
      </w:rPr>
    </w:lvl>
    <w:lvl w:ilvl="1" w:tplc="C730FFA4">
      <w:start w:val="1"/>
      <w:numFmt w:val="bullet"/>
      <w:lvlText w:val="o"/>
      <w:lvlJc w:val="left"/>
      <w:pPr>
        <w:tabs>
          <w:tab w:val="num" w:pos="1440"/>
        </w:tabs>
        <w:ind w:left="1440" w:hanging="360"/>
      </w:pPr>
      <w:rPr>
        <w:rFonts w:ascii="Courier New" w:hAnsi="Courier New"/>
      </w:rPr>
    </w:lvl>
    <w:lvl w:ilvl="2" w:tplc="DAB4D7A0">
      <w:start w:val="1"/>
      <w:numFmt w:val="bullet"/>
      <w:lvlText w:val=""/>
      <w:lvlJc w:val="left"/>
      <w:pPr>
        <w:tabs>
          <w:tab w:val="num" w:pos="2160"/>
        </w:tabs>
        <w:ind w:left="2160" w:hanging="360"/>
      </w:pPr>
      <w:rPr>
        <w:rFonts w:ascii="Wingdings" w:hAnsi="Wingdings"/>
      </w:rPr>
    </w:lvl>
    <w:lvl w:ilvl="3" w:tplc="C8E8EFEA">
      <w:start w:val="1"/>
      <w:numFmt w:val="bullet"/>
      <w:lvlText w:val=""/>
      <w:lvlJc w:val="left"/>
      <w:pPr>
        <w:tabs>
          <w:tab w:val="num" w:pos="2880"/>
        </w:tabs>
        <w:ind w:left="2880" w:hanging="360"/>
      </w:pPr>
      <w:rPr>
        <w:rFonts w:ascii="Symbol" w:hAnsi="Symbol"/>
      </w:rPr>
    </w:lvl>
    <w:lvl w:ilvl="4" w:tplc="7C7C06E4">
      <w:start w:val="1"/>
      <w:numFmt w:val="bullet"/>
      <w:lvlText w:val="o"/>
      <w:lvlJc w:val="left"/>
      <w:pPr>
        <w:tabs>
          <w:tab w:val="num" w:pos="3600"/>
        </w:tabs>
        <w:ind w:left="3600" w:hanging="360"/>
      </w:pPr>
      <w:rPr>
        <w:rFonts w:ascii="Courier New" w:hAnsi="Courier New"/>
      </w:rPr>
    </w:lvl>
    <w:lvl w:ilvl="5" w:tplc="B0064A7E">
      <w:start w:val="1"/>
      <w:numFmt w:val="bullet"/>
      <w:lvlText w:val=""/>
      <w:lvlJc w:val="left"/>
      <w:pPr>
        <w:tabs>
          <w:tab w:val="num" w:pos="4320"/>
        </w:tabs>
        <w:ind w:left="4320" w:hanging="360"/>
      </w:pPr>
      <w:rPr>
        <w:rFonts w:ascii="Wingdings" w:hAnsi="Wingdings"/>
      </w:rPr>
    </w:lvl>
    <w:lvl w:ilvl="6" w:tplc="484AC18E">
      <w:start w:val="1"/>
      <w:numFmt w:val="bullet"/>
      <w:lvlText w:val=""/>
      <w:lvlJc w:val="left"/>
      <w:pPr>
        <w:tabs>
          <w:tab w:val="num" w:pos="5040"/>
        </w:tabs>
        <w:ind w:left="5040" w:hanging="360"/>
      </w:pPr>
      <w:rPr>
        <w:rFonts w:ascii="Symbol" w:hAnsi="Symbol"/>
      </w:rPr>
    </w:lvl>
    <w:lvl w:ilvl="7" w:tplc="E3969A1C">
      <w:start w:val="1"/>
      <w:numFmt w:val="bullet"/>
      <w:lvlText w:val="o"/>
      <w:lvlJc w:val="left"/>
      <w:pPr>
        <w:tabs>
          <w:tab w:val="num" w:pos="5760"/>
        </w:tabs>
        <w:ind w:left="5760" w:hanging="360"/>
      </w:pPr>
      <w:rPr>
        <w:rFonts w:ascii="Courier New" w:hAnsi="Courier New"/>
      </w:rPr>
    </w:lvl>
    <w:lvl w:ilvl="8" w:tplc="C5A025A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8340662">
      <w:start w:val="1"/>
      <w:numFmt w:val="bullet"/>
      <w:lvlText w:val=""/>
      <w:lvlJc w:val="left"/>
      <w:pPr>
        <w:ind w:left="720" w:hanging="360"/>
      </w:pPr>
      <w:rPr>
        <w:rFonts w:ascii="Symbol" w:hAnsi="Symbol"/>
      </w:rPr>
    </w:lvl>
    <w:lvl w:ilvl="1" w:tplc="5B509CE0">
      <w:start w:val="1"/>
      <w:numFmt w:val="bullet"/>
      <w:lvlText w:val="o"/>
      <w:lvlJc w:val="left"/>
      <w:pPr>
        <w:tabs>
          <w:tab w:val="num" w:pos="1440"/>
        </w:tabs>
        <w:ind w:left="1440" w:hanging="360"/>
      </w:pPr>
      <w:rPr>
        <w:rFonts w:ascii="Courier New" w:hAnsi="Courier New"/>
      </w:rPr>
    </w:lvl>
    <w:lvl w:ilvl="2" w:tplc="EE26D3C6">
      <w:start w:val="1"/>
      <w:numFmt w:val="bullet"/>
      <w:lvlText w:val=""/>
      <w:lvlJc w:val="left"/>
      <w:pPr>
        <w:tabs>
          <w:tab w:val="num" w:pos="2160"/>
        </w:tabs>
        <w:ind w:left="2160" w:hanging="360"/>
      </w:pPr>
      <w:rPr>
        <w:rFonts w:ascii="Wingdings" w:hAnsi="Wingdings"/>
      </w:rPr>
    </w:lvl>
    <w:lvl w:ilvl="3" w:tplc="E986576E">
      <w:start w:val="1"/>
      <w:numFmt w:val="bullet"/>
      <w:lvlText w:val=""/>
      <w:lvlJc w:val="left"/>
      <w:pPr>
        <w:tabs>
          <w:tab w:val="num" w:pos="2880"/>
        </w:tabs>
        <w:ind w:left="2880" w:hanging="360"/>
      </w:pPr>
      <w:rPr>
        <w:rFonts w:ascii="Symbol" w:hAnsi="Symbol"/>
      </w:rPr>
    </w:lvl>
    <w:lvl w:ilvl="4" w:tplc="9AC630E2">
      <w:start w:val="1"/>
      <w:numFmt w:val="bullet"/>
      <w:lvlText w:val="o"/>
      <w:lvlJc w:val="left"/>
      <w:pPr>
        <w:tabs>
          <w:tab w:val="num" w:pos="3600"/>
        </w:tabs>
        <w:ind w:left="3600" w:hanging="360"/>
      </w:pPr>
      <w:rPr>
        <w:rFonts w:ascii="Courier New" w:hAnsi="Courier New"/>
      </w:rPr>
    </w:lvl>
    <w:lvl w:ilvl="5" w:tplc="D4A6651C">
      <w:start w:val="1"/>
      <w:numFmt w:val="bullet"/>
      <w:lvlText w:val=""/>
      <w:lvlJc w:val="left"/>
      <w:pPr>
        <w:tabs>
          <w:tab w:val="num" w:pos="4320"/>
        </w:tabs>
        <w:ind w:left="4320" w:hanging="360"/>
      </w:pPr>
      <w:rPr>
        <w:rFonts w:ascii="Wingdings" w:hAnsi="Wingdings"/>
      </w:rPr>
    </w:lvl>
    <w:lvl w:ilvl="6" w:tplc="6E507E22">
      <w:start w:val="1"/>
      <w:numFmt w:val="bullet"/>
      <w:lvlText w:val=""/>
      <w:lvlJc w:val="left"/>
      <w:pPr>
        <w:tabs>
          <w:tab w:val="num" w:pos="5040"/>
        </w:tabs>
        <w:ind w:left="5040" w:hanging="360"/>
      </w:pPr>
      <w:rPr>
        <w:rFonts w:ascii="Symbol" w:hAnsi="Symbol"/>
      </w:rPr>
    </w:lvl>
    <w:lvl w:ilvl="7" w:tplc="4D68EDA8">
      <w:start w:val="1"/>
      <w:numFmt w:val="bullet"/>
      <w:lvlText w:val="o"/>
      <w:lvlJc w:val="left"/>
      <w:pPr>
        <w:tabs>
          <w:tab w:val="num" w:pos="5760"/>
        </w:tabs>
        <w:ind w:left="5760" w:hanging="360"/>
      </w:pPr>
      <w:rPr>
        <w:rFonts w:ascii="Courier New" w:hAnsi="Courier New"/>
      </w:rPr>
    </w:lvl>
    <w:lvl w:ilvl="8" w:tplc="EA94B52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CC2859E">
      <w:start w:val="1"/>
      <w:numFmt w:val="bullet"/>
      <w:lvlText w:val=""/>
      <w:lvlJc w:val="left"/>
      <w:pPr>
        <w:ind w:left="720" w:hanging="360"/>
      </w:pPr>
      <w:rPr>
        <w:rFonts w:ascii="Symbol" w:hAnsi="Symbol"/>
      </w:rPr>
    </w:lvl>
    <w:lvl w:ilvl="1" w:tplc="63A4DFDE">
      <w:start w:val="1"/>
      <w:numFmt w:val="bullet"/>
      <w:lvlText w:val="o"/>
      <w:lvlJc w:val="left"/>
      <w:pPr>
        <w:tabs>
          <w:tab w:val="num" w:pos="1440"/>
        </w:tabs>
        <w:ind w:left="1440" w:hanging="360"/>
      </w:pPr>
      <w:rPr>
        <w:rFonts w:ascii="Courier New" w:hAnsi="Courier New"/>
      </w:rPr>
    </w:lvl>
    <w:lvl w:ilvl="2" w:tplc="D478A7E6">
      <w:start w:val="1"/>
      <w:numFmt w:val="bullet"/>
      <w:lvlText w:val=""/>
      <w:lvlJc w:val="left"/>
      <w:pPr>
        <w:tabs>
          <w:tab w:val="num" w:pos="2160"/>
        </w:tabs>
        <w:ind w:left="2160" w:hanging="360"/>
      </w:pPr>
      <w:rPr>
        <w:rFonts w:ascii="Wingdings" w:hAnsi="Wingdings"/>
      </w:rPr>
    </w:lvl>
    <w:lvl w:ilvl="3" w:tplc="AEACABAA">
      <w:start w:val="1"/>
      <w:numFmt w:val="bullet"/>
      <w:lvlText w:val=""/>
      <w:lvlJc w:val="left"/>
      <w:pPr>
        <w:tabs>
          <w:tab w:val="num" w:pos="2880"/>
        </w:tabs>
        <w:ind w:left="2880" w:hanging="360"/>
      </w:pPr>
      <w:rPr>
        <w:rFonts w:ascii="Symbol" w:hAnsi="Symbol"/>
      </w:rPr>
    </w:lvl>
    <w:lvl w:ilvl="4" w:tplc="0CAA585A">
      <w:start w:val="1"/>
      <w:numFmt w:val="bullet"/>
      <w:lvlText w:val="o"/>
      <w:lvlJc w:val="left"/>
      <w:pPr>
        <w:tabs>
          <w:tab w:val="num" w:pos="3600"/>
        </w:tabs>
        <w:ind w:left="3600" w:hanging="360"/>
      </w:pPr>
      <w:rPr>
        <w:rFonts w:ascii="Courier New" w:hAnsi="Courier New"/>
      </w:rPr>
    </w:lvl>
    <w:lvl w:ilvl="5" w:tplc="CADE5CF4">
      <w:start w:val="1"/>
      <w:numFmt w:val="bullet"/>
      <w:lvlText w:val=""/>
      <w:lvlJc w:val="left"/>
      <w:pPr>
        <w:tabs>
          <w:tab w:val="num" w:pos="4320"/>
        </w:tabs>
        <w:ind w:left="4320" w:hanging="360"/>
      </w:pPr>
      <w:rPr>
        <w:rFonts w:ascii="Wingdings" w:hAnsi="Wingdings"/>
      </w:rPr>
    </w:lvl>
    <w:lvl w:ilvl="6" w:tplc="8A6E11FA">
      <w:start w:val="1"/>
      <w:numFmt w:val="bullet"/>
      <w:lvlText w:val=""/>
      <w:lvlJc w:val="left"/>
      <w:pPr>
        <w:tabs>
          <w:tab w:val="num" w:pos="5040"/>
        </w:tabs>
        <w:ind w:left="5040" w:hanging="360"/>
      </w:pPr>
      <w:rPr>
        <w:rFonts w:ascii="Symbol" w:hAnsi="Symbol"/>
      </w:rPr>
    </w:lvl>
    <w:lvl w:ilvl="7" w:tplc="28721376">
      <w:start w:val="1"/>
      <w:numFmt w:val="bullet"/>
      <w:lvlText w:val="o"/>
      <w:lvlJc w:val="left"/>
      <w:pPr>
        <w:tabs>
          <w:tab w:val="num" w:pos="5760"/>
        </w:tabs>
        <w:ind w:left="5760" w:hanging="360"/>
      </w:pPr>
      <w:rPr>
        <w:rFonts w:ascii="Courier New" w:hAnsi="Courier New"/>
      </w:rPr>
    </w:lvl>
    <w:lvl w:ilvl="8" w:tplc="E48C549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8267D94">
      <w:start w:val="1"/>
      <w:numFmt w:val="bullet"/>
      <w:lvlText w:val=""/>
      <w:lvlJc w:val="left"/>
      <w:pPr>
        <w:ind w:left="720" w:hanging="360"/>
      </w:pPr>
      <w:rPr>
        <w:rFonts w:ascii="Symbol" w:hAnsi="Symbol"/>
      </w:rPr>
    </w:lvl>
    <w:lvl w:ilvl="1" w:tplc="328E033A">
      <w:start w:val="1"/>
      <w:numFmt w:val="bullet"/>
      <w:lvlText w:val="o"/>
      <w:lvlJc w:val="left"/>
      <w:pPr>
        <w:tabs>
          <w:tab w:val="num" w:pos="1440"/>
        </w:tabs>
        <w:ind w:left="1440" w:hanging="360"/>
      </w:pPr>
      <w:rPr>
        <w:rFonts w:ascii="Courier New" w:hAnsi="Courier New"/>
      </w:rPr>
    </w:lvl>
    <w:lvl w:ilvl="2" w:tplc="4AC612DC">
      <w:start w:val="1"/>
      <w:numFmt w:val="bullet"/>
      <w:lvlText w:val=""/>
      <w:lvlJc w:val="left"/>
      <w:pPr>
        <w:tabs>
          <w:tab w:val="num" w:pos="2160"/>
        </w:tabs>
        <w:ind w:left="2160" w:hanging="360"/>
      </w:pPr>
      <w:rPr>
        <w:rFonts w:ascii="Wingdings" w:hAnsi="Wingdings"/>
      </w:rPr>
    </w:lvl>
    <w:lvl w:ilvl="3" w:tplc="C7C8E40A">
      <w:start w:val="1"/>
      <w:numFmt w:val="bullet"/>
      <w:lvlText w:val=""/>
      <w:lvlJc w:val="left"/>
      <w:pPr>
        <w:tabs>
          <w:tab w:val="num" w:pos="2880"/>
        </w:tabs>
        <w:ind w:left="2880" w:hanging="360"/>
      </w:pPr>
      <w:rPr>
        <w:rFonts w:ascii="Symbol" w:hAnsi="Symbol"/>
      </w:rPr>
    </w:lvl>
    <w:lvl w:ilvl="4" w:tplc="0C4C1626">
      <w:start w:val="1"/>
      <w:numFmt w:val="bullet"/>
      <w:lvlText w:val="o"/>
      <w:lvlJc w:val="left"/>
      <w:pPr>
        <w:tabs>
          <w:tab w:val="num" w:pos="3600"/>
        </w:tabs>
        <w:ind w:left="3600" w:hanging="360"/>
      </w:pPr>
      <w:rPr>
        <w:rFonts w:ascii="Courier New" w:hAnsi="Courier New"/>
      </w:rPr>
    </w:lvl>
    <w:lvl w:ilvl="5" w:tplc="19B0DA3E">
      <w:start w:val="1"/>
      <w:numFmt w:val="bullet"/>
      <w:lvlText w:val=""/>
      <w:lvlJc w:val="left"/>
      <w:pPr>
        <w:tabs>
          <w:tab w:val="num" w:pos="4320"/>
        </w:tabs>
        <w:ind w:left="4320" w:hanging="360"/>
      </w:pPr>
      <w:rPr>
        <w:rFonts w:ascii="Wingdings" w:hAnsi="Wingdings"/>
      </w:rPr>
    </w:lvl>
    <w:lvl w:ilvl="6" w:tplc="3B1AA3C8">
      <w:start w:val="1"/>
      <w:numFmt w:val="bullet"/>
      <w:lvlText w:val=""/>
      <w:lvlJc w:val="left"/>
      <w:pPr>
        <w:tabs>
          <w:tab w:val="num" w:pos="5040"/>
        </w:tabs>
        <w:ind w:left="5040" w:hanging="360"/>
      </w:pPr>
      <w:rPr>
        <w:rFonts w:ascii="Symbol" w:hAnsi="Symbol"/>
      </w:rPr>
    </w:lvl>
    <w:lvl w:ilvl="7" w:tplc="D9702402">
      <w:start w:val="1"/>
      <w:numFmt w:val="bullet"/>
      <w:lvlText w:val="o"/>
      <w:lvlJc w:val="left"/>
      <w:pPr>
        <w:tabs>
          <w:tab w:val="num" w:pos="5760"/>
        </w:tabs>
        <w:ind w:left="5760" w:hanging="360"/>
      </w:pPr>
      <w:rPr>
        <w:rFonts w:ascii="Courier New" w:hAnsi="Courier New"/>
      </w:rPr>
    </w:lvl>
    <w:lvl w:ilvl="8" w:tplc="C66E280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7021EEE">
      <w:start w:val="1"/>
      <w:numFmt w:val="bullet"/>
      <w:lvlText w:val=""/>
      <w:lvlJc w:val="left"/>
      <w:pPr>
        <w:ind w:left="720" w:hanging="360"/>
      </w:pPr>
      <w:rPr>
        <w:rFonts w:ascii="Symbol" w:hAnsi="Symbol"/>
      </w:rPr>
    </w:lvl>
    <w:lvl w:ilvl="1" w:tplc="02E69274">
      <w:start w:val="1"/>
      <w:numFmt w:val="bullet"/>
      <w:lvlText w:val="o"/>
      <w:lvlJc w:val="left"/>
      <w:pPr>
        <w:tabs>
          <w:tab w:val="num" w:pos="1440"/>
        </w:tabs>
        <w:ind w:left="1440" w:hanging="360"/>
      </w:pPr>
      <w:rPr>
        <w:rFonts w:ascii="Courier New" w:hAnsi="Courier New"/>
      </w:rPr>
    </w:lvl>
    <w:lvl w:ilvl="2" w:tplc="0512E0F0">
      <w:start w:val="1"/>
      <w:numFmt w:val="bullet"/>
      <w:lvlText w:val=""/>
      <w:lvlJc w:val="left"/>
      <w:pPr>
        <w:tabs>
          <w:tab w:val="num" w:pos="2160"/>
        </w:tabs>
        <w:ind w:left="2160" w:hanging="360"/>
      </w:pPr>
      <w:rPr>
        <w:rFonts w:ascii="Wingdings" w:hAnsi="Wingdings"/>
      </w:rPr>
    </w:lvl>
    <w:lvl w:ilvl="3" w:tplc="E806DC5A">
      <w:start w:val="1"/>
      <w:numFmt w:val="bullet"/>
      <w:lvlText w:val=""/>
      <w:lvlJc w:val="left"/>
      <w:pPr>
        <w:tabs>
          <w:tab w:val="num" w:pos="2880"/>
        </w:tabs>
        <w:ind w:left="2880" w:hanging="360"/>
      </w:pPr>
      <w:rPr>
        <w:rFonts w:ascii="Symbol" w:hAnsi="Symbol"/>
      </w:rPr>
    </w:lvl>
    <w:lvl w:ilvl="4" w:tplc="1EB45B98">
      <w:start w:val="1"/>
      <w:numFmt w:val="bullet"/>
      <w:lvlText w:val="o"/>
      <w:lvlJc w:val="left"/>
      <w:pPr>
        <w:tabs>
          <w:tab w:val="num" w:pos="3600"/>
        </w:tabs>
        <w:ind w:left="3600" w:hanging="360"/>
      </w:pPr>
      <w:rPr>
        <w:rFonts w:ascii="Courier New" w:hAnsi="Courier New"/>
      </w:rPr>
    </w:lvl>
    <w:lvl w:ilvl="5" w:tplc="35D0BB7A">
      <w:start w:val="1"/>
      <w:numFmt w:val="bullet"/>
      <w:lvlText w:val=""/>
      <w:lvlJc w:val="left"/>
      <w:pPr>
        <w:tabs>
          <w:tab w:val="num" w:pos="4320"/>
        </w:tabs>
        <w:ind w:left="4320" w:hanging="360"/>
      </w:pPr>
      <w:rPr>
        <w:rFonts w:ascii="Wingdings" w:hAnsi="Wingdings"/>
      </w:rPr>
    </w:lvl>
    <w:lvl w:ilvl="6" w:tplc="B3E26932">
      <w:start w:val="1"/>
      <w:numFmt w:val="bullet"/>
      <w:lvlText w:val=""/>
      <w:lvlJc w:val="left"/>
      <w:pPr>
        <w:tabs>
          <w:tab w:val="num" w:pos="5040"/>
        </w:tabs>
        <w:ind w:left="5040" w:hanging="360"/>
      </w:pPr>
      <w:rPr>
        <w:rFonts w:ascii="Symbol" w:hAnsi="Symbol"/>
      </w:rPr>
    </w:lvl>
    <w:lvl w:ilvl="7" w:tplc="FE34C726">
      <w:start w:val="1"/>
      <w:numFmt w:val="bullet"/>
      <w:lvlText w:val="o"/>
      <w:lvlJc w:val="left"/>
      <w:pPr>
        <w:tabs>
          <w:tab w:val="num" w:pos="5760"/>
        </w:tabs>
        <w:ind w:left="5760" w:hanging="360"/>
      </w:pPr>
      <w:rPr>
        <w:rFonts w:ascii="Courier New" w:hAnsi="Courier New"/>
      </w:rPr>
    </w:lvl>
    <w:lvl w:ilvl="8" w:tplc="9A6488C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DD86440">
      <w:start w:val="1"/>
      <w:numFmt w:val="bullet"/>
      <w:lvlText w:val=""/>
      <w:lvlJc w:val="left"/>
      <w:pPr>
        <w:ind w:left="720" w:hanging="360"/>
      </w:pPr>
      <w:rPr>
        <w:rFonts w:ascii="Symbol" w:hAnsi="Symbol"/>
      </w:rPr>
    </w:lvl>
    <w:lvl w:ilvl="1" w:tplc="708C1D6E">
      <w:start w:val="1"/>
      <w:numFmt w:val="bullet"/>
      <w:lvlText w:val="o"/>
      <w:lvlJc w:val="left"/>
      <w:pPr>
        <w:tabs>
          <w:tab w:val="num" w:pos="1440"/>
        </w:tabs>
        <w:ind w:left="1440" w:hanging="360"/>
      </w:pPr>
      <w:rPr>
        <w:rFonts w:ascii="Courier New" w:hAnsi="Courier New"/>
      </w:rPr>
    </w:lvl>
    <w:lvl w:ilvl="2" w:tplc="7B5A8EE4">
      <w:start w:val="1"/>
      <w:numFmt w:val="bullet"/>
      <w:lvlText w:val=""/>
      <w:lvlJc w:val="left"/>
      <w:pPr>
        <w:tabs>
          <w:tab w:val="num" w:pos="2160"/>
        </w:tabs>
        <w:ind w:left="2160" w:hanging="360"/>
      </w:pPr>
      <w:rPr>
        <w:rFonts w:ascii="Wingdings" w:hAnsi="Wingdings"/>
      </w:rPr>
    </w:lvl>
    <w:lvl w:ilvl="3" w:tplc="4DD8BAA6">
      <w:start w:val="1"/>
      <w:numFmt w:val="bullet"/>
      <w:lvlText w:val=""/>
      <w:lvlJc w:val="left"/>
      <w:pPr>
        <w:tabs>
          <w:tab w:val="num" w:pos="2880"/>
        </w:tabs>
        <w:ind w:left="2880" w:hanging="360"/>
      </w:pPr>
      <w:rPr>
        <w:rFonts w:ascii="Symbol" w:hAnsi="Symbol"/>
      </w:rPr>
    </w:lvl>
    <w:lvl w:ilvl="4" w:tplc="13E0C794">
      <w:start w:val="1"/>
      <w:numFmt w:val="bullet"/>
      <w:lvlText w:val="o"/>
      <w:lvlJc w:val="left"/>
      <w:pPr>
        <w:tabs>
          <w:tab w:val="num" w:pos="3600"/>
        </w:tabs>
        <w:ind w:left="3600" w:hanging="360"/>
      </w:pPr>
      <w:rPr>
        <w:rFonts w:ascii="Courier New" w:hAnsi="Courier New"/>
      </w:rPr>
    </w:lvl>
    <w:lvl w:ilvl="5" w:tplc="2272B9D6">
      <w:start w:val="1"/>
      <w:numFmt w:val="bullet"/>
      <w:lvlText w:val=""/>
      <w:lvlJc w:val="left"/>
      <w:pPr>
        <w:tabs>
          <w:tab w:val="num" w:pos="4320"/>
        </w:tabs>
        <w:ind w:left="4320" w:hanging="360"/>
      </w:pPr>
      <w:rPr>
        <w:rFonts w:ascii="Wingdings" w:hAnsi="Wingdings"/>
      </w:rPr>
    </w:lvl>
    <w:lvl w:ilvl="6" w:tplc="B8C04CC8">
      <w:start w:val="1"/>
      <w:numFmt w:val="bullet"/>
      <w:lvlText w:val=""/>
      <w:lvlJc w:val="left"/>
      <w:pPr>
        <w:tabs>
          <w:tab w:val="num" w:pos="5040"/>
        </w:tabs>
        <w:ind w:left="5040" w:hanging="360"/>
      </w:pPr>
      <w:rPr>
        <w:rFonts w:ascii="Symbol" w:hAnsi="Symbol"/>
      </w:rPr>
    </w:lvl>
    <w:lvl w:ilvl="7" w:tplc="01427D3C">
      <w:start w:val="1"/>
      <w:numFmt w:val="bullet"/>
      <w:lvlText w:val="o"/>
      <w:lvlJc w:val="left"/>
      <w:pPr>
        <w:tabs>
          <w:tab w:val="num" w:pos="5760"/>
        </w:tabs>
        <w:ind w:left="5760" w:hanging="360"/>
      </w:pPr>
      <w:rPr>
        <w:rFonts w:ascii="Courier New" w:hAnsi="Courier New"/>
      </w:rPr>
    </w:lvl>
    <w:lvl w:ilvl="8" w:tplc="0AAEF96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48425FC">
      <w:start w:val="1"/>
      <w:numFmt w:val="bullet"/>
      <w:lvlText w:val=""/>
      <w:lvlJc w:val="left"/>
      <w:pPr>
        <w:ind w:left="720" w:hanging="360"/>
      </w:pPr>
      <w:rPr>
        <w:rFonts w:ascii="Symbol" w:hAnsi="Symbol"/>
      </w:rPr>
    </w:lvl>
    <w:lvl w:ilvl="1" w:tplc="989ACAA6">
      <w:start w:val="1"/>
      <w:numFmt w:val="bullet"/>
      <w:lvlText w:val="o"/>
      <w:lvlJc w:val="left"/>
      <w:pPr>
        <w:tabs>
          <w:tab w:val="num" w:pos="1440"/>
        </w:tabs>
        <w:ind w:left="1440" w:hanging="360"/>
      </w:pPr>
      <w:rPr>
        <w:rFonts w:ascii="Courier New" w:hAnsi="Courier New"/>
      </w:rPr>
    </w:lvl>
    <w:lvl w:ilvl="2" w:tplc="E5BAD4E8">
      <w:start w:val="1"/>
      <w:numFmt w:val="bullet"/>
      <w:lvlText w:val=""/>
      <w:lvlJc w:val="left"/>
      <w:pPr>
        <w:tabs>
          <w:tab w:val="num" w:pos="2160"/>
        </w:tabs>
        <w:ind w:left="2160" w:hanging="360"/>
      </w:pPr>
      <w:rPr>
        <w:rFonts w:ascii="Wingdings" w:hAnsi="Wingdings"/>
      </w:rPr>
    </w:lvl>
    <w:lvl w:ilvl="3" w:tplc="4FC21D1C">
      <w:start w:val="1"/>
      <w:numFmt w:val="bullet"/>
      <w:lvlText w:val=""/>
      <w:lvlJc w:val="left"/>
      <w:pPr>
        <w:tabs>
          <w:tab w:val="num" w:pos="2880"/>
        </w:tabs>
        <w:ind w:left="2880" w:hanging="360"/>
      </w:pPr>
      <w:rPr>
        <w:rFonts w:ascii="Symbol" w:hAnsi="Symbol"/>
      </w:rPr>
    </w:lvl>
    <w:lvl w:ilvl="4" w:tplc="35A68F3C">
      <w:start w:val="1"/>
      <w:numFmt w:val="bullet"/>
      <w:lvlText w:val="o"/>
      <w:lvlJc w:val="left"/>
      <w:pPr>
        <w:tabs>
          <w:tab w:val="num" w:pos="3600"/>
        </w:tabs>
        <w:ind w:left="3600" w:hanging="360"/>
      </w:pPr>
      <w:rPr>
        <w:rFonts w:ascii="Courier New" w:hAnsi="Courier New"/>
      </w:rPr>
    </w:lvl>
    <w:lvl w:ilvl="5" w:tplc="82A44D70">
      <w:start w:val="1"/>
      <w:numFmt w:val="bullet"/>
      <w:lvlText w:val=""/>
      <w:lvlJc w:val="left"/>
      <w:pPr>
        <w:tabs>
          <w:tab w:val="num" w:pos="4320"/>
        </w:tabs>
        <w:ind w:left="4320" w:hanging="360"/>
      </w:pPr>
      <w:rPr>
        <w:rFonts w:ascii="Wingdings" w:hAnsi="Wingdings"/>
      </w:rPr>
    </w:lvl>
    <w:lvl w:ilvl="6" w:tplc="4B740F8C">
      <w:start w:val="1"/>
      <w:numFmt w:val="bullet"/>
      <w:lvlText w:val=""/>
      <w:lvlJc w:val="left"/>
      <w:pPr>
        <w:tabs>
          <w:tab w:val="num" w:pos="5040"/>
        </w:tabs>
        <w:ind w:left="5040" w:hanging="360"/>
      </w:pPr>
      <w:rPr>
        <w:rFonts w:ascii="Symbol" w:hAnsi="Symbol"/>
      </w:rPr>
    </w:lvl>
    <w:lvl w:ilvl="7" w:tplc="E9F29EC2">
      <w:start w:val="1"/>
      <w:numFmt w:val="bullet"/>
      <w:lvlText w:val="o"/>
      <w:lvlJc w:val="left"/>
      <w:pPr>
        <w:tabs>
          <w:tab w:val="num" w:pos="5760"/>
        </w:tabs>
        <w:ind w:left="5760" w:hanging="360"/>
      </w:pPr>
      <w:rPr>
        <w:rFonts w:ascii="Courier New" w:hAnsi="Courier New"/>
      </w:rPr>
    </w:lvl>
    <w:lvl w:ilvl="8" w:tplc="1040B3B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5E2A606">
      <w:start w:val="1"/>
      <w:numFmt w:val="bullet"/>
      <w:lvlText w:val=""/>
      <w:lvlJc w:val="left"/>
      <w:pPr>
        <w:ind w:left="720" w:hanging="360"/>
      </w:pPr>
      <w:rPr>
        <w:rFonts w:ascii="Symbol" w:hAnsi="Symbol"/>
      </w:rPr>
    </w:lvl>
    <w:lvl w:ilvl="1" w:tplc="E7927636">
      <w:start w:val="1"/>
      <w:numFmt w:val="bullet"/>
      <w:lvlText w:val="o"/>
      <w:lvlJc w:val="left"/>
      <w:pPr>
        <w:tabs>
          <w:tab w:val="num" w:pos="1440"/>
        </w:tabs>
        <w:ind w:left="1440" w:hanging="360"/>
      </w:pPr>
      <w:rPr>
        <w:rFonts w:ascii="Courier New" w:hAnsi="Courier New"/>
      </w:rPr>
    </w:lvl>
    <w:lvl w:ilvl="2" w:tplc="75BC4040">
      <w:start w:val="1"/>
      <w:numFmt w:val="bullet"/>
      <w:lvlText w:val=""/>
      <w:lvlJc w:val="left"/>
      <w:pPr>
        <w:tabs>
          <w:tab w:val="num" w:pos="2160"/>
        </w:tabs>
        <w:ind w:left="2160" w:hanging="360"/>
      </w:pPr>
      <w:rPr>
        <w:rFonts w:ascii="Wingdings" w:hAnsi="Wingdings"/>
      </w:rPr>
    </w:lvl>
    <w:lvl w:ilvl="3" w:tplc="55CE2814">
      <w:start w:val="1"/>
      <w:numFmt w:val="bullet"/>
      <w:lvlText w:val=""/>
      <w:lvlJc w:val="left"/>
      <w:pPr>
        <w:tabs>
          <w:tab w:val="num" w:pos="2880"/>
        </w:tabs>
        <w:ind w:left="2880" w:hanging="360"/>
      </w:pPr>
      <w:rPr>
        <w:rFonts w:ascii="Symbol" w:hAnsi="Symbol"/>
      </w:rPr>
    </w:lvl>
    <w:lvl w:ilvl="4" w:tplc="FEE66C88">
      <w:start w:val="1"/>
      <w:numFmt w:val="bullet"/>
      <w:lvlText w:val="o"/>
      <w:lvlJc w:val="left"/>
      <w:pPr>
        <w:tabs>
          <w:tab w:val="num" w:pos="3600"/>
        </w:tabs>
        <w:ind w:left="3600" w:hanging="360"/>
      </w:pPr>
      <w:rPr>
        <w:rFonts w:ascii="Courier New" w:hAnsi="Courier New"/>
      </w:rPr>
    </w:lvl>
    <w:lvl w:ilvl="5" w:tplc="33047C2C">
      <w:start w:val="1"/>
      <w:numFmt w:val="bullet"/>
      <w:lvlText w:val=""/>
      <w:lvlJc w:val="left"/>
      <w:pPr>
        <w:tabs>
          <w:tab w:val="num" w:pos="4320"/>
        </w:tabs>
        <w:ind w:left="4320" w:hanging="360"/>
      </w:pPr>
      <w:rPr>
        <w:rFonts w:ascii="Wingdings" w:hAnsi="Wingdings"/>
      </w:rPr>
    </w:lvl>
    <w:lvl w:ilvl="6" w:tplc="24CCFA1A">
      <w:start w:val="1"/>
      <w:numFmt w:val="bullet"/>
      <w:lvlText w:val=""/>
      <w:lvlJc w:val="left"/>
      <w:pPr>
        <w:tabs>
          <w:tab w:val="num" w:pos="5040"/>
        </w:tabs>
        <w:ind w:left="5040" w:hanging="360"/>
      </w:pPr>
      <w:rPr>
        <w:rFonts w:ascii="Symbol" w:hAnsi="Symbol"/>
      </w:rPr>
    </w:lvl>
    <w:lvl w:ilvl="7" w:tplc="6066BEBE">
      <w:start w:val="1"/>
      <w:numFmt w:val="bullet"/>
      <w:lvlText w:val="o"/>
      <w:lvlJc w:val="left"/>
      <w:pPr>
        <w:tabs>
          <w:tab w:val="num" w:pos="5760"/>
        </w:tabs>
        <w:ind w:left="5760" w:hanging="360"/>
      </w:pPr>
      <w:rPr>
        <w:rFonts w:ascii="Courier New" w:hAnsi="Courier New"/>
      </w:rPr>
    </w:lvl>
    <w:lvl w:ilvl="8" w:tplc="304E92F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F3164FF6">
      <w:start w:val="1"/>
      <w:numFmt w:val="bullet"/>
      <w:lvlText w:val=""/>
      <w:lvlJc w:val="left"/>
      <w:pPr>
        <w:ind w:left="720" w:hanging="360"/>
      </w:pPr>
      <w:rPr>
        <w:rFonts w:ascii="Symbol" w:hAnsi="Symbol"/>
      </w:rPr>
    </w:lvl>
    <w:lvl w:ilvl="1" w:tplc="FC4EF28E">
      <w:start w:val="1"/>
      <w:numFmt w:val="bullet"/>
      <w:lvlText w:val="o"/>
      <w:lvlJc w:val="left"/>
      <w:pPr>
        <w:tabs>
          <w:tab w:val="num" w:pos="1440"/>
        </w:tabs>
        <w:ind w:left="1440" w:hanging="360"/>
      </w:pPr>
      <w:rPr>
        <w:rFonts w:ascii="Courier New" w:hAnsi="Courier New"/>
      </w:rPr>
    </w:lvl>
    <w:lvl w:ilvl="2" w:tplc="F9362BA2">
      <w:start w:val="1"/>
      <w:numFmt w:val="bullet"/>
      <w:lvlText w:val=""/>
      <w:lvlJc w:val="left"/>
      <w:pPr>
        <w:tabs>
          <w:tab w:val="num" w:pos="2160"/>
        </w:tabs>
        <w:ind w:left="2160" w:hanging="360"/>
      </w:pPr>
      <w:rPr>
        <w:rFonts w:ascii="Wingdings" w:hAnsi="Wingdings"/>
      </w:rPr>
    </w:lvl>
    <w:lvl w:ilvl="3" w:tplc="4CEA3914">
      <w:start w:val="1"/>
      <w:numFmt w:val="bullet"/>
      <w:lvlText w:val=""/>
      <w:lvlJc w:val="left"/>
      <w:pPr>
        <w:tabs>
          <w:tab w:val="num" w:pos="2880"/>
        </w:tabs>
        <w:ind w:left="2880" w:hanging="360"/>
      </w:pPr>
      <w:rPr>
        <w:rFonts w:ascii="Symbol" w:hAnsi="Symbol"/>
      </w:rPr>
    </w:lvl>
    <w:lvl w:ilvl="4" w:tplc="0678731E">
      <w:start w:val="1"/>
      <w:numFmt w:val="bullet"/>
      <w:lvlText w:val="o"/>
      <w:lvlJc w:val="left"/>
      <w:pPr>
        <w:tabs>
          <w:tab w:val="num" w:pos="3600"/>
        </w:tabs>
        <w:ind w:left="3600" w:hanging="360"/>
      </w:pPr>
      <w:rPr>
        <w:rFonts w:ascii="Courier New" w:hAnsi="Courier New"/>
      </w:rPr>
    </w:lvl>
    <w:lvl w:ilvl="5" w:tplc="CA4E8DA0">
      <w:start w:val="1"/>
      <w:numFmt w:val="bullet"/>
      <w:lvlText w:val=""/>
      <w:lvlJc w:val="left"/>
      <w:pPr>
        <w:tabs>
          <w:tab w:val="num" w:pos="4320"/>
        </w:tabs>
        <w:ind w:left="4320" w:hanging="360"/>
      </w:pPr>
      <w:rPr>
        <w:rFonts w:ascii="Wingdings" w:hAnsi="Wingdings"/>
      </w:rPr>
    </w:lvl>
    <w:lvl w:ilvl="6" w:tplc="DBEEB226">
      <w:start w:val="1"/>
      <w:numFmt w:val="bullet"/>
      <w:lvlText w:val=""/>
      <w:lvlJc w:val="left"/>
      <w:pPr>
        <w:tabs>
          <w:tab w:val="num" w:pos="5040"/>
        </w:tabs>
        <w:ind w:left="5040" w:hanging="360"/>
      </w:pPr>
      <w:rPr>
        <w:rFonts w:ascii="Symbol" w:hAnsi="Symbol"/>
      </w:rPr>
    </w:lvl>
    <w:lvl w:ilvl="7" w:tplc="D8FE2664">
      <w:start w:val="1"/>
      <w:numFmt w:val="bullet"/>
      <w:lvlText w:val="o"/>
      <w:lvlJc w:val="left"/>
      <w:pPr>
        <w:tabs>
          <w:tab w:val="num" w:pos="5760"/>
        </w:tabs>
        <w:ind w:left="5760" w:hanging="360"/>
      </w:pPr>
      <w:rPr>
        <w:rFonts w:ascii="Courier New" w:hAnsi="Courier New"/>
      </w:rPr>
    </w:lvl>
    <w:lvl w:ilvl="8" w:tplc="48A8E81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B02E7046">
      <w:start w:val="1"/>
      <w:numFmt w:val="bullet"/>
      <w:lvlText w:val=""/>
      <w:lvlJc w:val="left"/>
      <w:pPr>
        <w:ind w:left="720" w:hanging="360"/>
      </w:pPr>
      <w:rPr>
        <w:rFonts w:ascii="Symbol" w:hAnsi="Symbol"/>
      </w:rPr>
    </w:lvl>
    <w:lvl w:ilvl="1" w:tplc="9E8A9992">
      <w:start w:val="1"/>
      <w:numFmt w:val="bullet"/>
      <w:lvlText w:val="o"/>
      <w:lvlJc w:val="left"/>
      <w:pPr>
        <w:tabs>
          <w:tab w:val="num" w:pos="1440"/>
        </w:tabs>
        <w:ind w:left="1440" w:hanging="360"/>
      </w:pPr>
      <w:rPr>
        <w:rFonts w:ascii="Courier New" w:hAnsi="Courier New"/>
      </w:rPr>
    </w:lvl>
    <w:lvl w:ilvl="2" w:tplc="0CD6ED1E">
      <w:start w:val="1"/>
      <w:numFmt w:val="bullet"/>
      <w:lvlText w:val=""/>
      <w:lvlJc w:val="left"/>
      <w:pPr>
        <w:tabs>
          <w:tab w:val="num" w:pos="2160"/>
        </w:tabs>
        <w:ind w:left="2160" w:hanging="360"/>
      </w:pPr>
      <w:rPr>
        <w:rFonts w:ascii="Wingdings" w:hAnsi="Wingdings"/>
      </w:rPr>
    </w:lvl>
    <w:lvl w:ilvl="3" w:tplc="1688C528">
      <w:start w:val="1"/>
      <w:numFmt w:val="bullet"/>
      <w:lvlText w:val=""/>
      <w:lvlJc w:val="left"/>
      <w:pPr>
        <w:tabs>
          <w:tab w:val="num" w:pos="2880"/>
        </w:tabs>
        <w:ind w:left="2880" w:hanging="360"/>
      </w:pPr>
      <w:rPr>
        <w:rFonts w:ascii="Symbol" w:hAnsi="Symbol"/>
      </w:rPr>
    </w:lvl>
    <w:lvl w:ilvl="4" w:tplc="011E594A">
      <w:start w:val="1"/>
      <w:numFmt w:val="bullet"/>
      <w:lvlText w:val="o"/>
      <w:lvlJc w:val="left"/>
      <w:pPr>
        <w:tabs>
          <w:tab w:val="num" w:pos="3600"/>
        </w:tabs>
        <w:ind w:left="3600" w:hanging="360"/>
      </w:pPr>
      <w:rPr>
        <w:rFonts w:ascii="Courier New" w:hAnsi="Courier New"/>
      </w:rPr>
    </w:lvl>
    <w:lvl w:ilvl="5" w:tplc="C11CF4EA">
      <w:start w:val="1"/>
      <w:numFmt w:val="bullet"/>
      <w:lvlText w:val=""/>
      <w:lvlJc w:val="left"/>
      <w:pPr>
        <w:tabs>
          <w:tab w:val="num" w:pos="4320"/>
        </w:tabs>
        <w:ind w:left="4320" w:hanging="360"/>
      </w:pPr>
      <w:rPr>
        <w:rFonts w:ascii="Wingdings" w:hAnsi="Wingdings"/>
      </w:rPr>
    </w:lvl>
    <w:lvl w:ilvl="6" w:tplc="6A269784">
      <w:start w:val="1"/>
      <w:numFmt w:val="bullet"/>
      <w:lvlText w:val=""/>
      <w:lvlJc w:val="left"/>
      <w:pPr>
        <w:tabs>
          <w:tab w:val="num" w:pos="5040"/>
        </w:tabs>
        <w:ind w:left="5040" w:hanging="360"/>
      </w:pPr>
      <w:rPr>
        <w:rFonts w:ascii="Symbol" w:hAnsi="Symbol"/>
      </w:rPr>
    </w:lvl>
    <w:lvl w:ilvl="7" w:tplc="3CFAC5F8">
      <w:start w:val="1"/>
      <w:numFmt w:val="bullet"/>
      <w:lvlText w:val="o"/>
      <w:lvlJc w:val="left"/>
      <w:pPr>
        <w:tabs>
          <w:tab w:val="num" w:pos="5760"/>
        </w:tabs>
        <w:ind w:left="5760" w:hanging="360"/>
      </w:pPr>
      <w:rPr>
        <w:rFonts w:ascii="Courier New" w:hAnsi="Courier New"/>
      </w:rPr>
    </w:lvl>
    <w:lvl w:ilvl="8" w:tplc="3FCA9E1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FF400342">
      <w:start w:val="1"/>
      <w:numFmt w:val="bullet"/>
      <w:lvlText w:val=""/>
      <w:lvlJc w:val="left"/>
      <w:pPr>
        <w:ind w:left="720" w:hanging="360"/>
      </w:pPr>
      <w:rPr>
        <w:rFonts w:ascii="Symbol" w:hAnsi="Symbol"/>
      </w:rPr>
    </w:lvl>
    <w:lvl w:ilvl="1" w:tplc="4866E826">
      <w:start w:val="1"/>
      <w:numFmt w:val="bullet"/>
      <w:lvlText w:val="o"/>
      <w:lvlJc w:val="left"/>
      <w:pPr>
        <w:tabs>
          <w:tab w:val="num" w:pos="1440"/>
        </w:tabs>
        <w:ind w:left="1440" w:hanging="360"/>
      </w:pPr>
      <w:rPr>
        <w:rFonts w:ascii="Courier New" w:hAnsi="Courier New"/>
      </w:rPr>
    </w:lvl>
    <w:lvl w:ilvl="2" w:tplc="A72CEF96">
      <w:start w:val="1"/>
      <w:numFmt w:val="bullet"/>
      <w:lvlText w:val=""/>
      <w:lvlJc w:val="left"/>
      <w:pPr>
        <w:tabs>
          <w:tab w:val="num" w:pos="2160"/>
        </w:tabs>
        <w:ind w:left="2160" w:hanging="360"/>
      </w:pPr>
      <w:rPr>
        <w:rFonts w:ascii="Wingdings" w:hAnsi="Wingdings"/>
      </w:rPr>
    </w:lvl>
    <w:lvl w:ilvl="3" w:tplc="F404E1C8">
      <w:start w:val="1"/>
      <w:numFmt w:val="bullet"/>
      <w:lvlText w:val=""/>
      <w:lvlJc w:val="left"/>
      <w:pPr>
        <w:tabs>
          <w:tab w:val="num" w:pos="2880"/>
        </w:tabs>
        <w:ind w:left="2880" w:hanging="360"/>
      </w:pPr>
      <w:rPr>
        <w:rFonts w:ascii="Symbol" w:hAnsi="Symbol"/>
      </w:rPr>
    </w:lvl>
    <w:lvl w:ilvl="4" w:tplc="338865E6">
      <w:start w:val="1"/>
      <w:numFmt w:val="bullet"/>
      <w:lvlText w:val="o"/>
      <w:lvlJc w:val="left"/>
      <w:pPr>
        <w:tabs>
          <w:tab w:val="num" w:pos="3600"/>
        </w:tabs>
        <w:ind w:left="3600" w:hanging="360"/>
      </w:pPr>
      <w:rPr>
        <w:rFonts w:ascii="Courier New" w:hAnsi="Courier New"/>
      </w:rPr>
    </w:lvl>
    <w:lvl w:ilvl="5" w:tplc="9B1E58F6">
      <w:start w:val="1"/>
      <w:numFmt w:val="bullet"/>
      <w:lvlText w:val=""/>
      <w:lvlJc w:val="left"/>
      <w:pPr>
        <w:tabs>
          <w:tab w:val="num" w:pos="4320"/>
        </w:tabs>
        <w:ind w:left="4320" w:hanging="360"/>
      </w:pPr>
      <w:rPr>
        <w:rFonts w:ascii="Wingdings" w:hAnsi="Wingdings"/>
      </w:rPr>
    </w:lvl>
    <w:lvl w:ilvl="6" w:tplc="4C968236">
      <w:start w:val="1"/>
      <w:numFmt w:val="bullet"/>
      <w:lvlText w:val=""/>
      <w:lvlJc w:val="left"/>
      <w:pPr>
        <w:tabs>
          <w:tab w:val="num" w:pos="5040"/>
        </w:tabs>
        <w:ind w:left="5040" w:hanging="360"/>
      </w:pPr>
      <w:rPr>
        <w:rFonts w:ascii="Symbol" w:hAnsi="Symbol"/>
      </w:rPr>
    </w:lvl>
    <w:lvl w:ilvl="7" w:tplc="B6905F90">
      <w:start w:val="1"/>
      <w:numFmt w:val="bullet"/>
      <w:lvlText w:val="o"/>
      <w:lvlJc w:val="left"/>
      <w:pPr>
        <w:tabs>
          <w:tab w:val="num" w:pos="5760"/>
        </w:tabs>
        <w:ind w:left="5760" w:hanging="360"/>
      </w:pPr>
      <w:rPr>
        <w:rFonts w:ascii="Courier New" w:hAnsi="Courier New"/>
      </w:rPr>
    </w:lvl>
    <w:lvl w:ilvl="8" w:tplc="9954AE5E">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6782616E">
      <w:start w:val="1"/>
      <w:numFmt w:val="bullet"/>
      <w:lvlText w:val=""/>
      <w:lvlJc w:val="left"/>
      <w:pPr>
        <w:ind w:left="720" w:hanging="360"/>
      </w:pPr>
      <w:rPr>
        <w:rFonts w:ascii="Symbol" w:hAnsi="Symbol"/>
      </w:rPr>
    </w:lvl>
    <w:lvl w:ilvl="1" w:tplc="445624E0">
      <w:start w:val="1"/>
      <w:numFmt w:val="bullet"/>
      <w:lvlText w:val="o"/>
      <w:lvlJc w:val="left"/>
      <w:pPr>
        <w:tabs>
          <w:tab w:val="num" w:pos="1440"/>
        </w:tabs>
        <w:ind w:left="1440" w:hanging="360"/>
      </w:pPr>
      <w:rPr>
        <w:rFonts w:ascii="Courier New" w:hAnsi="Courier New"/>
      </w:rPr>
    </w:lvl>
    <w:lvl w:ilvl="2" w:tplc="FA88DBA2">
      <w:start w:val="1"/>
      <w:numFmt w:val="bullet"/>
      <w:lvlText w:val=""/>
      <w:lvlJc w:val="left"/>
      <w:pPr>
        <w:tabs>
          <w:tab w:val="num" w:pos="2160"/>
        </w:tabs>
        <w:ind w:left="2160" w:hanging="360"/>
      </w:pPr>
      <w:rPr>
        <w:rFonts w:ascii="Wingdings" w:hAnsi="Wingdings"/>
      </w:rPr>
    </w:lvl>
    <w:lvl w:ilvl="3" w:tplc="55EA73A0">
      <w:start w:val="1"/>
      <w:numFmt w:val="bullet"/>
      <w:lvlText w:val=""/>
      <w:lvlJc w:val="left"/>
      <w:pPr>
        <w:tabs>
          <w:tab w:val="num" w:pos="2880"/>
        </w:tabs>
        <w:ind w:left="2880" w:hanging="360"/>
      </w:pPr>
      <w:rPr>
        <w:rFonts w:ascii="Symbol" w:hAnsi="Symbol"/>
      </w:rPr>
    </w:lvl>
    <w:lvl w:ilvl="4" w:tplc="63E826E0">
      <w:start w:val="1"/>
      <w:numFmt w:val="bullet"/>
      <w:lvlText w:val="o"/>
      <w:lvlJc w:val="left"/>
      <w:pPr>
        <w:tabs>
          <w:tab w:val="num" w:pos="3600"/>
        </w:tabs>
        <w:ind w:left="3600" w:hanging="360"/>
      </w:pPr>
      <w:rPr>
        <w:rFonts w:ascii="Courier New" w:hAnsi="Courier New"/>
      </w:rPr>
    </w:lvl>
    <w:lvl w:ilvl="5" w:tplc="CC3815AE">
      <w:start w:val="1"/>
      <w:numFmt w:val="bullet"/>
      <w:lvlText w:val=""/>
      <w:lvlJc w:val="left"/>
      <w:pPr>
        <w:tabs>
          <w:tab w:val="num" w:pos="4320"/>
        </w:tabs>
        <w:ind w:left="4320" w:hanging="360"/>
      </w:pPr>
      <w:rPr>
        <w:rFonts w:ascii="Wingdings" w:hAnsi="Wingdings"/>
      </w:rPr>
    </w:lvl>
    <w:lvl w:ilvl="6" w:tplc="2766EBCC">
      <w:start w:val="1"/>
      <w:numFmt w:val="bullet"/>
      <w:lvlText w:val=""/>
      <w:lvlJc w:val="left"/>
      <w:pPr>
        <w:tabs>
          <w:tab w:val="num" w:pos="5040"/>
        </w:tabs>
        <w:ind w:left="5040" w:hanging="360"/>
      </w:pPr>
      <w:rPr>
        <w:rFonts w:ascii="Symbol" w:hAnsi="Symbol"/>
      </w:rPr>
    </w:lvl>
    <w:lvl w:ilvl="7" w:tplc="A9EA0142">
      <w:start w:val="1"/>
      <w:numFmt w:val="bullet"/>
      <w:lvlText w:val="o"/>
      <w:lvlJc w:val="left"/>
      <w:pPr>
        <w:tabs>
          <w:tab w:val="num" w:pos="5760"/>
        </w:tabs>
        <w:ind w:left="5760" w:hanging="360"/>
      </w:pPr>
      <w:rPr>
        <w:rFonts w:ascii="Courier New" w:hAnsi="Courier New"/>
      </w:rPr>
    </w:lvl>
    <w:lvl w:ilvl="8" w:tplc="AA88995C">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7B4208CA">
      <w:start w:val="1"/>
      <w:numFmt w:val="bullet"/>
      <w:lvlText w:val=""/>
      <w:lvlJc w:val="left"/>
      <w:pPr>
        <w:ind w:left="720" w:hanging="360"/>
      </w:pPr>
      <w:rPr>
        <w:rFonts w:ascii="Symbol" w:hAnsi="Symbol"/>
      </w:rPr>
    </w:lvl>
    <w:lvl w:ilvl="1" w:tplc="A13ACC46">
      <w:start w:val="1"/>
      <w:numFmt w:val="bullet"/>
      <w:lvlText w:val="o"/>
      <w:lvlJc w:val="left"/>
      <w:pPr>
        <w:tabs>
          <w:tab w:val="num" w:pos="1440"/>
        </w:tabs>
        <w:ind w:left="1440" w:hanging="360"/>
      </w:pPr>
      <w:rPr>
        <w:rFonts w:ascii="Courier New" w:hAnsi="Courier New"/>
      </w:rPr>
    </w:lvl>
    <w:lvl w:ilvl="2" w:tplc="4112AF88">
      <w:start w:val="1"/>
      <w:numFmt w:val="bullet"/>
      <w:lvlText w:val=""/>
      <w:lvlJc w:val="left"/>
      <w:pPr>
        <w:tabs>
          <w:tab w:val="num" w:pos="2160"/>
        </w:tabs>
        <w:ind w:left="2160" w:hanging="360"/>
      </w:pPr>
      <w:rPr>
        <w:rFonts w:ascii="Wingdings" w:hAnsi="Wingdings"/>
      </w:rPr>
    </w:lvl>
    <w:lvl w:ilvl="3" w:tplc="8CBEC3FA">
      <w:start w:val="1"/>
      <w:numFmt w:val="bullet"/>
      <w:lvlText w:val=""/>
      <w:lvlJc w:val="left"/>
      <w:pPr>
        <w:tabs>
          <w:tab w:val="num" w:pos="2880"/>
        </w:tabs>
        <w:ind w:left="2880" w:hanging="360"/>
      </w:pPr>
      <w:rPr>
        <w:rFonts w:ascii="Symbol" w:hAnsi="Symbol"/>
      </w:rPr>
    </w:lvl>
    <w:lvl w:ilvl="4" w:tplc="CA686DE2">
      <w:start w:val="1"/>
      <w:numFmt w:val="bullet"/>
      <w:lvlText w:val="o"/>
      <w:lvlJc w:val="left"/>
      <w:pPr>
        <w:tabs>
          <w:tab w:val="num" w:pos="3600"/>
        </w:tabs>
        <w:ind w:left="3600" w:hanging="360"/>
      </w:pPr>
      <w:rPr>
        <w:rFonts w:ascii="Courier New" w:hAnsi="Courier New"/>
      </w:rPr>
    </w:lvl>
    <w:lvl w:ilvl="5" w:tplc="0C964540">
      <w:start w:val="1"/>
      <w:numFmt w:val="bullet"/>
      <w:lvlText w:val=""/>
      <w:lvlJc w:val="left"/>
      <w:pPr>
        <w:tabs>
          <w:tab w:val="num" w:pos="4320"/>
        </w:tabs>
        <w:ind w:left="4320" w:hanging="360"/>
      </w:pPr>
      <w:rPr>
        <w:rFonts w:ascii="Wingdings" w:hAnsi="Wingdings"/>
      </w:rPr>
    </w:lvl>
    <w:lvl w:ilvl="6" w:tplc="FDEA986C">
      <w:start w:val="1"/>
      <w:numFmt w:val="bullet"/>
      <w:lvlText w:val=""/>
      <w:lvlJc w:val="left"/>
      <w:pPr>
        <w:tabs>
          <w:tab w:val="num" w:pos="5040"/>
        </w:tabs>
        <w:ind w:left="5040" w:hanging="360"/>
      </w:pPr>
      <w:rPr>
        <w:rFonts w:ascii="Symbol" w:hAnsi="Symbol"/>
      </w:rPr>
    </w:lvl>
    <w:lvl w:ilvl="7" w:tplc="D6806C7A">
      <w:start w:val="1"/>
      <w:numFmt w:val="bullet"/>
      <w:lvlText w:val="o"/>
      <w:lvlJc w:val="left"/>
      <w:pPr>
        <w:tabs>
          <w:tab w:val="num" w:pos="5760"/>
        </w:tabs>
        <w:ind w:left="5760" w:hanging="360"/>
      </w:pPr>
      <w:rPr>
        <w:rFonts w:ascii="Courier New" w:hAnsi="Courier New"/>
      </w:rPr>
    </w:lvl>
    <w:lvl w:ilvl="8" w:tplc="FB1AD274">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60F2AABA">
      <w:start w:val="1"/>
      <w:numFmt w:val="bullet"/>
      <w:lvlText w:val=""/>
      <w:lvlJc w:val="left"/>
      <w:pPr>
        <w:ind w:left="720" w:hanging="360"/>
      </w:pPr>
      <w:rPr>
        <w:rFonts w:ascii="Symbol" w:hAnsi="Symbol"/>
      </w:rPr>
    </w:lvl>
    <w:lvl w:ilvl="1" w:tplc="2680726C">
      <w:start w:val="1"/>
      <w:numFmt w:val="bullet"/>
      <w:lvlText w:val="o"/>
      <w:lvlJc w:val="left"/>
      <w:pPr>
        <w:tabs>
          <w:tab w:val="num" w:pos="1440"/>
        </w:tabs>
        <w:ind w:left="1440" w:hanging="360"/>
      </w:pPr>
      <w:rPr>
        <w:rFonts w:ascii="Courier New" w:hAnsi="Courier New"/>
      </w:rPr>
    </w:lvl>
    <w:lvl w:ilvl="2" w:tplc="099873EA">
      <w:start w:val="1"/>
      <w:numFmt w:val="bullet"/>
      <w:lvlText w:val=""/>
      <w:lvlJc w:val="left"/>
      <w:pPr>
        <w:tabs>
          <w:tab w:val="num" w:pos="2160"/>
        </w:tabs>
        <w:ind w:left="2160" w:hanging="360"/>
      </w:pPr>
      <w:rPr>
        <w:rFonts w:ascii="Wingdings" w:hAnsi="Wingdings"/>
      </w:rPr>
    </w:lvl>
    <w:lvl w:ilvl="3" w:tplc="7798A18A">
      <w:start w:val="1"/>
      <w:numFmt w:val="bullet"/>
      <w:lvlText w:val=""/>
      <w:lvlJc w:val="left"/>
      <w:pPr>
        <w:tabs>
          <w:tab w:val="num" w:pos="2880"/>
        </w:tabs>
        <w:ind w:left="2880" w:hanging="360"/>
      </w:pPr>
      <w:rPr>
        <w:rFonts w:ascii="Symbol" w:hAnsi="Symbol"/>
      </w:rPr>
    </w:lvl>
    <w:lvl w:ilvl="4" w:tplc="BFC0C12C">
      <w:start w:val="1"/>
      <w:numFmt w:val="bullet"/>
      <w:lvlText w:val="o"/>
      <w:lvlJc w:val="left"/>
      <w:pPr>
        <w:tabs>
          <w:tab w:val="num" w:pos="3600"/>
        </w:tabs>
        <w:ind w:left="3600" w:hanging="360"/>
      </w:pPr>
      <w:rPr>
        <w:rFonts w:ascii="Courier New" w:hAnsi="Courier New"/>
      </w:rPr>
    </w:lvl>
    <w:lvl w:ilvl="5" w:tplc="5926755A">
      <w:start w:val="1"/>
      <w:numFmt w:val="bullet"/>
      <w:lvlText w:val=""/>
      <w:lvlJc w:val="left"/>
      <w:pPr>
        <w:tabs>
          <w:tab w:val="num" w:pos="4320"/>
        </w:tabs>
        <w:ind w:left="4320" w:hanging="360"/>
      </w:pPr>
      <w:rPr>
        <w:rFonts w:ascii="Wingdings" w:hAnsi="Wingdings"/>
      </w:rPr>
    </w:lvl>
    <w:lvl w:ilvl="6" w:tplc="9EE40B04">
      <w:start w:val="1"/>
      <w:numFmt w:val="bullet"/>
      <w:lvlText w:val=""/>
      <w:lvlJc w:val="left"/>
      <w:pPr>
        <w:tabs>
          <w:tab w:val="num" w:pos="5040"/>
        </w:tabs>
        <w:ind w:left="5040" w:hanging="360"/>
      </w:pPr>
      <w:rPr>
        <w:rFonts w:ascii="Symbol" w:hAnsi="Symbol"/>
      </w:rPr>
    </w:lvl>
    <w:lvl w:ilvl="7" w:tplc="090A474C">
      <w:start w:val="1"/>
      <w:numFmt w:val="bullet"/>
      <w:lvlText w:val="o"/>
      <w:lvlJc w:val="left"/>
      <w:pPr>
        <w:tabs>
          <w:tab w:val="num" w:pos="5760"/>
        </w:tabs>
        <w:ind w:left="5760" w:hanging="360"/>
      </w:pPr>
      <w:rPr>
        <w:rFonts w:ascii="Courier New" w:hAnsi="Courier New"/>
      </w:rPr>
    </w:lvl>
    <w:lvl w:ilvl="8" w:tplc="885A4586">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02BEA1F4">
      <w:start w:val="1"/>
      <w:numFmt w:val="bullet"/>
      <w:lvlText w:val=""/>
      <w:lvlJc w:val="left"/>
      <w:pPr>
        <w:ind w:left="720" w:hanging="360"/>
      </w:pPr>
      <w:rPr>
        <w:rFonts w:ascii="Symbol" w:hAnsi="Symbol"/>
      </w:rPr>
    </w:lvl>
    <w:lvl w:ilvl="1" w:tplc="8E106F5C">
      <w:start w:val="1"/>
      <w:numFmt w:val="bullet"/>
      <w:lvlText w:val="o"/>
      <w:lvlJc w:val="left"/>
      <w:pPr>
        <w:tabs>
          <w:tab w:val="num" w:pos="1440"/>
        </w:tabs>
        <w:ind w:left="1440" w:hanging="360"/>
      </w:pPr>
      <w:rPr>
        <w:rFonts w:ascii="Courier New" w:hAnsi="Courier New"/>
      </w:rPr>
    </w:lvl>
    <w:lvl w:ilvl="2" w:tplc="B2F2666A">
      <w:start w:val="1"/>
      <w:numFmt w:val="bullet"/>
      <w:lvlText w:val=""/>
      <w:lvlJc w:val="left"/>
      <w:pPr>
        <w:tabs>
          <w:tab w:val="num" w:pos="2160"/>
        </w:tabs>
        <w:ind w:left="2160" w:hanging="360"/>
      </w:pPr>
      <w:rPr>
        <w:rFonts w:ascii="Wingdings" w:hAnsi="Wingdings"/>
      </w:rPr>
    </w:lvl>
    <w:lvl w:ilvl="3" w:tplc="90DA86BA">
      <w:start w:val="1"/>
      <w:numFmt w:val="bullet"/>
      <w:lvlText w:val=""/>
      <w:lvlJc w:val="left"/>
      <w:pPr>
        <w:tabs>
          <w:tab w:val="num" w:pos="2880"/>
        </w:tabs>
        <w:ind w:left="2880" w:hanging="360"/>
      </w:pPr>
      <w:rPr>
        <w:rFonts w:ascii="Symbol" w:hAnsi="Symbol"/>
      </w:rPr>
    </w:lvl>
    <w:lvl w:ilvl="4" w:tplc="1A6AC644">
      <w:start w:val="1"/>
      <w:numFmt w:val="bullet"/>
      <w:lvlText w:val="o"/>
      <w:lvlJc w:val="left"/>
      <w:pPr>
        <w:tabs>
          <w:tab w:val="num" w:pos="3600"/>
        </w:tabs>
        <w:ind w:left="3600" w:hanging="360"/>
      </w:pPr>
      <w:rPr>
        <w:rFonts w:ascii="Courier New" w:hAnsi="Courier New"/>
      </w:rPr>
    </w:lvl>
    <w:lvl w:ilvl="5" w:tplc="CB50350A">
      <w:start w:val="1"/>
      <w:numFmt w:val="bullet"/>
      <w:lvlText w:val=""/>
      <w:lvlJc w:val="left"/>
      <w:pPr>
        <w:tabs>
          <w:tab w:val="num" w:pos="4320"/>
        </w:tabs>
        <w:ind w:left="4320" w:hanging="360"/>
      </w:pPr>
      <w:rPr>
        <w:rFonts w:ascii="Wingdings" w:hAnsi="Wingdings"/>
      </w:rPr>
    </w:lvl>
    <w:lvl w:ilvl="6" w:tplc="08CE01A6">
      <w:start w:val="1"/>
      <w:numFmt w:val="bullet"/>
      <w:lvlText w:val=""/>
      <w:lvlJc w:val="left"/>
      <w:pPr>
        <w:tabs>
          <w:tab w:val="num" w:pos="5040"/>
        </w:tabs>
        <w:ind w:left="5040" w:hanging="360"/>
      </w:pPr>
      <w:rPr>
        <w:rFonts w:ascii="Symbol" w:hAnsi="Symbol"/>
      </w:rPr>
    </w:lvl>
    <w:lvl w:ilvl="7" w:tplc="AF365CCA">
      <w:start w:val="1"/>
      <w:numFmt w:val="bullet"/>
      <w:lvlText w:val="o"/>
      <w:lvlJc w:val="left"/>
      <w:pPr>
        <w:tabs>
          <w:tab w:val="num" w:pos="5760"/>
        </w:tabs>
        <w:ind w:left="5760" w:hanging="360"/>
      </w:pPr>
      <w:rPr>
        <w:rFonts w:ascii="Courier New" w:hAnsi="Courier New"/>
      </w:rPr>
    </w:lvl>
    <w:lvl w:ilvl="8" w:tplc="13CCFC3C">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9ADA020A">
      <w:start w:val="1"/>
      <w:numFmt w:val="bullet"/>
      <w:lvlText w:val=""/>
      <w:lvlJc w:val="left"/>
      <w:pPr>
        <w:ind w:left="720" w:hanging="360"/>
      </w:pPr>
      <w:rPr>
        <w:rFonts w:ascii="Symbol" w:hAnsi="Symbol"/>
      </w:rPr>
    </w:lvl>
    <w:lvl w:ilvl="1" w:tplc="79FC3B8A">
      <w:start w:val="1"/>
      <w:numFmt w:val="bullet"/>
      <w:lvlText w:val="o"/>
      <w:lvlJc w:val="left"/>
      <w:pPr>
        <w:tabs>
          <w:tab w:val="num" w:pos="1440"/>
        </w:tabs>
        <w:ind w:left="1440" w:hanging="360"/>
      </w:pPr>
      <w:rPr>
        <w:rFonts w:ascii="Courier New" w:hAnsi="Courier New"/>
      </w:rPr>
    </w:lvl>
    <w:lvl w:ilvl="2" w:tplc="66960980">
      <w:start w:val="1"/>
      <w:numFmt w:val="bullet"/>
      <w:lvlText w:val=""/>
      <w:lvlJc w:val="left"/>
      <w:pPr>
        <w:tabs>
          <w:tab w:val="num" w:pos="2160"/>
        </w:tabs>
        <w:ind w:left="2160" w:hanging="360"/>
      </w:pPr>
      <w:rPr>
        <w:rFonts w:ascii="Wingdings" w:hAnsi="Wingdings"/>
      </w:rPr>
    </w:lvl>
    <w:lvl w:ilvl="3" w:tplc="B42231A2">
      <w:start w:val="1"/>
      <w:numFmt w:val="bullet"/>
      <w:lvlText w:val=""/>
      <w:lvlJc w:val="left"/>
      <w:pPr>
        <w:tabs>
          <w:tab w:val="num" w:pos="2880"/>
        </w:tabs>
        <w:ind w:left="2880" w:hanging="360"/>
      </w:pPr>
      <w:rPr>
        <w:rFonts w:ascii="Symbol" w:hAnsi="Symbol"/>
      </w:rPr>
    </w:lvl>
    <w:lvl w:ilvl="4" w:tplc="65947F64">
      <w:start w:val="1"/>
      <w:numFmt w:val="bullet"/>
      <w:lvlText w:val="o"/>
      <w:lvlJc w:val="left"/>
      <w:pPr>
        <w:tabs>
          <w:tab w:val="num" w:pos="3600"/>
        </w:tabs>
        <w:ind w:left="3600" w:hanging="360"/>
      </w:pPr>
      <w:rPr>
        <w:rFonts w:ascii="Courier New" w:hAnsi="Courier New"/>
      </w:rPr>
    </w:lvl>
    <w:lvl w:ilvl="5" w:tplc="A99680E2">
      <w:start w:val="1"/>
      <w:numFmt w:val="bullet"/>
      <w:lvlText w:val=""/>
      <w:lvlJc w:val="left"/>
      <w:pPr>
        <w:tabs>
          <w:tab w:val="num" w:pos="4320"/>
        </w:tabs>
        <w:ind w:left="4320" w:hanging="360"/>
      </w:pPr>
      <w:rPr>
        <w:rFonts w:ascii="Wingdings" w:hAnsi="Wingdings"/>
      </w:rPr>
    </w:lvl>
    <w:lvl w:ilvl="6" w:tplc="BCB02D7C">
      <w:start w:val="1"/>
      <w:numFmt w:val="bullet"/>
      <w:lvlText w:val=""/>
      <w:lvlJc w:val="left"/>
      <w:pPr>
        <w:tabs>
          <w:tab w:val="num" w:pos="5040"/>
        </w:tabs>
        <w:ind w:left="5040" w:hanging="360"/>
      </w:pPr>
      <w:rPr>
        <w:rFonts w:ascii="Symbol" w:hAnsi="Symbol"/>
      </w:rPr>
    </w:lvl>
    <w:lvl w:ilvl="7" w:tplc="3BC665B6">
      <w:start w:val="1"/>
      <w:numFmt w:val="bullet"/>
      <w:lvlText w:val="o"/>
      <w:lvlJc w:val="left"/>
      <w:pPr>
        <w:tabs>
          <w:tab w:val="num" w:pos="5760"/>
        </w:tabs>
        <w:ind w:left="5760" w:hanging="360"/>
      </w:pPr>
      <w:rPr>
        <w:rFonts w:ascii="Courier New" w:hAnsi="Courier New"/>
      </w:rPr>
    </w:lvl>
    <w:lvl w:ilvl="8" w:tplc="78FE30BE">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50E02644">
      <w:start w:val="1"/>
      <w:numFmt w:val="bullet"/>
      <w:lvlText w:val=""/>
      <w:lvlJc w:val="left"/>
      <w:pPr>
        <w:ind w:left="720" w:hanging="360"/>
      </w:pPr>
      <w:rPr>
        <w:rFonts w:ascii="Symbol" w:hAnsi="Symbol"/>
      </w:rPr>
    </w:lvl>
    <w:lvl w:ilvl="1" w:tplc="6394A954">
      <w:start w:val="1"/>
      <w:numFmt w:val="bullet"/>
      <w:lvlText w:val="o"/>
      <w:lvlJc w:val="left"/>
      <w:pPr>
        <w:tabs>
          <w:tab w:val="num" w:pos="1440"/>
        </w:tabs>
        <w:ind w:left="1440" w:hanging="360"/>
      </w:pPr>
      <w:rPr>
        <w:rFonts w:ascii="Courier New" w:hAnsi="Courier New"/>
      </w:rPr>
    </w:lvl>
    <w:lvl w:ilvl="2" w:tplc="A9944502">
      <w:start w:val="1"/>
      <w:numFmt w:val="bullet"/>
      <w:lvlText w:val=""/>
      <w:lvlJc w:val="left"/>
      <w:pPr>
        <w:tabs>
          <w:tab w:val="num" w:pos="2160"/>
        </w:tabs>
        <w:ind w:left="2160" w:hanging="360"/>
      </w:pPr>
      <w:rPr>
        <w:rFonts w:ascii="Wingdings" w:hAnsi="Wingdings"/>
      </w:rPr>
    </w:lvl>
    <w:lvl w:ilvl="3" w:tplc="ECFAC26E">
      <w:start w:val="1"/>
      <w:numFmt w:val="bullet"/>
      <w:lvlText w:val=""/>
      <w:lvlJc w:val="left"/>
      <w:pPr>
        <w:tabs>
          <w:tab w:val="num" w:pos="2880"/>
        </w:tabs>
        <w:ind w:left="2880" w:hanging="360"/>
      </w:pPr>
      <w:rPr>
        <w:rFonts w:ascii="Symbol" w:hAnsi="Symbol"/>
      </w:rPr>
    </w:lvl>
    <w:lvl w:ilvl="4" w:tplc="7A1014A4">
      <w:start w:val="1"/>
      <w:numFmt w:val="bullet"/>
      <w:lvlText w:val="o"/>
      <w:lvlJc w:val="left"/>
      <w:pPr>
        <w:tabs>
          <w:tab w:val="num" w:pos="3600"/>
        </w:tabs>
        <w:ind w:left="3600" w:hanging="360"/>
      </w:pPr>
      <w:rPr>
        <w:rFonts w:ascii="Courier New" w:hAnsi="Courier New"/>
      </w:rPr>
    </w:lvl>
    <w:lvl w:ilvl="5" w:tplc="5310E2FE">
      <w:start w:val="1"/>
      <w:numFmt w:val="bullet"/>
      <w:lvlText w:val=""/>
      <w:lvlJc w:val="left"/>
      <w:pPr>
        <w:tabs>
          <w:tab w:val="num" w:pos="4320"/>
        </w:tabs>
        <w:ind w:left="4320" w:hanging="360"/>
      </w:pPr>
      <w:rPr>
        <w:rFonts w:ascii="Wingdings" w:hAnsi="Wingdings"/>
      </w:rPr>
    </w:lvl>
    <w:lvl w:ilvl="6" w:tplc="D9542E04">
      <w:start w:val="1"/>
      <w:numFmt w:val="bullet"/>
      <w:lvlText w:val=""/>
      <w:lvlJc w:val="left"/>
      <w:pPr>
        <w:tabs>
          <w:tab w:val="num" w:pos="5040"/>
        </w:tabs>
        <w:ind w:left="5040" w:hanging="360"/>
      </w:pPr>
      <w:rPr>
        <w:rFonts w:ascii="Symbol" w:hAnsi="Symbol"/>
      </w:rPr>
    </w:lvl>
    <w:lvl w:ilvl="7" w:tplc="B338FF58">
      <w:start w:val="1"/>
      <w:numFmt w:val="bullet"/>
      <w:lvlText w:val="o"/>
      <w:lvlJc w:val="left"/>
      <w:pPr>
        <w:tabs>
          <w:tab w:val="num" w:pos="5760"/>
        </w:tabs>
        <w:ind w:left="5760" w:hanging="360"/>
      </w:pPr>
      <w:rPr>
        <w:rFonts w:ascii="Courier New" w:hAnsi="Courier New"/>
      </w:rPr>
    </w:lvl>
    <w:lvl w:ilvl="8" w:tplc="5A3ACCE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33FE1B2E">
      <w:start w:val="1"/>
      <w:numFmt w:val="bullet"/>
      <w:lvlText w:val=""/>
      <w:lvlJc w:val="left"/>
      <w:pPr>
        <w:ind w:left="720" w:hanging="360"/>
      </w:pPr>
      <w:rPr>
        <w:rFonts w:ascii="Symbol" w:hAnsi="Symbol"/>
      </w:rPr>
    </w:lvl>
    <w:lvl w:ilvl="1" w:tplc="124651E2">
      <w:start w:val="1"/>
      <w:numFmt w:val="bullet"/>
      <w:lvlText w:val="o"/>
      <w:lvlJc w:val="left"/>
      <w:pPr>
        <w:tabs>
          <w:tab w:val="num" w:pos="1440"/>
        </w:tabs>
        <w:ind w:left="1440" w:hanging="360"/>
      </w:pPr>
      <w:rPr>
        <w:rFonts w:ascii="Courier New" w:hAnsi="Courier New"/>
      </w:rPr>
    </w:lvl>
    <w:lvl w:ilvl="2" w:tplc="AF40A242">
      <w:start w:val="1"/>
      <w:numFmt w:val="bullet"/>
      <w:lvlText w:val=""/>
      <w:lvlJc w:val="left"/>
      <w:pPr>
        <w:tabs>
          <w:tab w:val="num" w:pos="2160"/>
        </w:tabs>
        <w:ind w:left="2160" w:hanging="360"/>
      </w:pPr>
      <w:rPr>
        <w:rFonts w:ascii="Wingdings" w:hAnsi="Wingdings"/>
      </w:rPr>
    </w:lvl>
    <w:lvl w:ilvl="3" w:tplc="531CED84">
      <w:start w:val="1"/>
      <w:numFmt w:val="bullet"/>
      <w:lvlText w:val=""/>
      <w:lvlJc w:val="left"/>
      <w:pPr>
        <w:tabs>
          <w:tab w:val="num" w:pos="2880"/>
        </w:tabs>
        <w:ind w:left="2880" w:hanging="360"/>
      </w:pPr>
      <w:rPr>
        <w:rFonts w:ascii="Symbol" w:hAnsi="Symbol"/>
      </w:rPr>
    </w:lvl>
    <w:lvl w:ilvl="4" w:tplc="7F729B3C">
      <w:start w:val="1"/>
      <w:numFmt w:val="bullet"/>
      <w:lvlText w:val="o"/>
      <w:lvlJc w:val="left"/>
      <w:pPr>
        <w:tabs>
          <w:tab w:val="num" w:pos="3600"/>
        </w:tabs>
        <w:ind w:left="3600" w:hanging="360"/>
      </w:pPr>
      <w:rPr>
        <w:rFonts w:ascii="Courier New" w:hAnsi="Courier New"/>
      </w:rPr>
    </w:lvl>
    <w:lvl w:ilvl="5" w:tplc="F4AA9D3A">
      <w:start w:val="1"/>
      <w:numFmt w:val="bullet"/>
      <w:lvlText w:val=""/>
      <w:lvlJc w:val="left"/>
      <w:pPr>
        <w:tabs>
          <w:tab w:val="num" w:pos="4320"/>
        </w:tabs>
        <w:ind w:left="4320" w:hanging="360"/>
      </w:pPr>
      <w:rPr>
        <w:rFonts w:ascii="Wingdings" w:hAnsi="Wingdings"/>
      </w:rPr>
    </w:lvl>
    <w:lvl w:ilvl="6" w:tplc="47E6CA8E">
      <w:start w:val="1"/>
      <w:numFmt w:val="bullet"/>
      <w:lvlText w:val=""/>
      <w:lvlJc w:val="left"/>
      <w:pPr>
        <w:tabs>
          <w:tab w:val="num" w:pos="5040"/>
        </w:tabs>
        <w:ind w:left="5040" w:hanging="360"/>
      </w:pPr>
      <w:rPr>
        <w:rFonts w:ascii="Symbol" w:hAnsi="Symbol"/>
      </w:rPr>
    </w:lvl>
    <w:lvl w:ilvl="7" w:tplc="44E0D010">
      <w:start w:val="1"/>
      <w:numFmt w:val="bullet"/>
      <w:lvlText w:val="o"/>
      <w:lvlJc w:val="left"/>
      <w:pPr>
        <w:tabs>
          <w:tab w:val="num" w:pos="5760"/>
        </w:tabs>
        <w:ind w:left="5760" w:hanging="360"/>
      </w:pPr>
      <w:rPr>
        <w:rFonts w:ascii="Courier New" w:hAnsi="Courier New"/>
      </w:rPr>
    </w:lvl>
    <w:lvl w:ilvl="8" w:tplc="81BA6260">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31EA5288">
      <w:start w:val="1"/>
      <w:numFmt w:val="bullet"/>
      <w:lvlText w:val=""/>
      <w:lvlJc w:val="left"/>
      <w:pPr>
        <w:ind w:left="720" w:hanging="360"/>
      </w:pPr>
      <w:rPr>
        <w:rFonts w:ascii="Symbol" w:hAnsi="Symbol"/>
      </w:rPr>
    </w:lvl>
    <w:lvl w:ilvl="1" w:tplc="915ABC8A">
      <w:start w:val="1"/>
      <w:numFmt w:val="bullet"/>
      <w:lvlText w:val="o"/>
      <w:lvlJc w:val="left"/>
      <w:pPr>
        <w:tabs>
          <w:tab w:val="num" w:pos="1440"/>
        </w:tabs>
        <w:ind w:left="1440" w:hanging="360"/>
      </w:pPr>
      <w:rPr>
        <w:rFonts w:ascii="Courier New" w:hAnsi="Courier New"/>
      </w:rPr>
    </w:lvl>
    <w:lvl w:ilvl="2" w:tplc="7F58BC4C">
      <w:start w:val="1"/>
      <w:numFmt w:val="bullet"/>
      <w:lvlText w:val=""/>
      <w:lvlJc w:val="left"/>
      <w:pPr>
        <w:tabs>
          <w:tab w:val="num" w:pos="2160"/>
        </w:tabs>
        <w:ind w:left="2160" w:hanging="360"/>
      </w:pPr>
      <w:rPr>
        <w:rFonts w:ascii="Wingdings" w:hAnsi="Wingdings"/>
      </w:rPr>
    </w:lvl>
    <w:lvl w:ilvl="3" w:tplc="480C7160">
      <w:start w:val="1"/>
      <w:numFmt w:val="bullet"/>
      <w:lvlText w:val=""/>
      <w:lvlJc w:val="left"/>
      <w:pPr>
        <w:tabs>
          <w:tab w:val="num" w:pos="2880"/>
        </w:tabs>
        <w:ind w:left="2880" w:hanging="360"/>
      </w:pPr>
      <w:rPr>
        <w:rFonts w:ascii="Symbol" w:hAnsi="Symbol"/>
      </w:rPr>
    </w:lvl>
    <w:lvl w:ilvl="4" w:tplc="EC2047D6">
      <w:start w:val="1"/>
      <w:numFmt w:val="bullet"/>
      <w:lvlText w:val="o"/>
      <w:lvlJc w:val="left"/>
      <w:pPr>
        <w:tabs>
          <w:tab w:val="num" w:pos="3600"/>
        </w:tabs>
        <w:ind w:left="3600" w:hanging="360"/>
      </w:pPr>
      <w:rPr>
        <w:rFonts w:ascii="Courier New" w:hAnsi="Courier New"/>
      </w:rPr>
    </w:lvl>
    <w:lvl w:ilvl="5" w:tplc="3C947532">
      <w:start w:val="1"/>
      <w:numFmt w:val="bullet"/>
      <w:lvlText w:val=""/>
      <w:lvlJc w:val="left"/>
      <w:pPr>
        <w:tabs>
          <w:tab w:val="num" w:pos="4320"/>
        </w:tabs>
        <w:ind w:left="4320" w:hanging="360"/>
      </w:pPr>
      <w:rPr>
        <w:rFonts w:ascii="Wingdings" w:hAnsi="Wingdings"/>
      </w:rPr>
    </w:lvl>
    <w:lvl w:ilvl="6" w:tplc="97F057BE">
      <w:start w:val="1"/>
      <w:numFmt w:val="bullet"/>
      <w:lvlText w:val=""/>
      <w:lvlJc w:val="left"/>
      <w:pPr>
        <w:tabs>
          <w:tab w:val="num" w:pos="5040"/>
        </w:tabs>
        <w:ind w:left="5040" w:hanging="360"/>
      </w:pPr>
      <w:rPr>
        <w:rFonts w:ascii="Symbol" w:hAnsi="Symbol"/>
      </w:rPr>
    </w:lvl>
    <w:lvl w:ilvl="7" w:tplc="840401F0">
      <w:start w:val="1"/>
      <w:numFmt w:val="bullet"/>
      <w:lvlText w:val="o"/>
      <w:lvlJc w:val="left"/>
      <w:pPr>
        <w:tabs>
          <w:tab w:val="num" w:pos="5760"/>
        </w:tabs>
        <w:ind w:left="5760" w:hanging="360"/>
      </w:pPr>
      <w:rPr>
        <w:rFonts w:ascii="Courier New" w:hAnsi="Courier New"/>
      </w:rPr>
    </w:lvl>
    <w:lvl w:ilvl="8" w:tplc="B71AEF50">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6100D172">
      <w:start w:val="1"/>
      <w:numFmt w:val="bullet"/>
      <w:lvlText w:val=""/>
      <w:lvlJc w:val="left"/>
      <w:pPr>
        <w:ind w:left="720" w:hanging="360"/>
      </w:pPr>
      <w:rPr>
        <w:rFonts w:ascii="Symbol" w:hAnsi="Symbol"/>
      </w:rPr>
    </w:lvl>
    <w:lvl w:ilvl="1" w:tplc="82242894">
      <w:start w:val="1"/>
      <w:numFmt w:val="bullet"/>
      <w:lvlText w:val="o"/>
      <w:lvlJc w:val="left"/>
      <w:pPr>
        <w:tabs>
          <w:tab w:val="num" w:pos="1440"/>
        </w:tabs>
        <w:ind w:left="1440" w:hanging="360"/>
      </w:pPr>
      <w:rPr>
        <w:rFonts w:ascii="Courier New" w:hAnsi="Courier New"/>
      </w:rPr>
    </w:lvl>
    <w:lvl w:ilvl="2" w:tplc="2BB042A2">
      <w:start w:val="1"/>
      <w:numFmt w:val="bullet"/>
      <w:lvlText w:val=""/>
      <w:lvlJc w:val="left"/>
      <w:pPr>
        <w:tabs>
          <w:tab w:val="num" w:pos="2160"/>
        </w:tabs>
        <w:ind w:left="2160" w:hanging="360"/>
      </w:pPr>
      <w:rPr>
        <w:rFonts w:ascii="Wingdings" w:hAnsi="Wingdings"/>
      </w:rPr>
    </w:lvl>
    <w:lvl w:ilvl="3" w:tplc="8C26F616">
      <w:start w:val="1"/>
      <w:numFmt w:val="bullet"/>
      <w:lvlText w:val=""/>
      <w:lvlJc w:val="left"/>
      <w:pPr>
        <w:tabs>
          <w:tab w:val="num" w:pos="2880"/>
        </w:tabs>
        <w:ind w:left="2880" w:hanging="360"/>
      </w:pPr>
      <w:rPr>
        <w:rFonts w:ascii="Symbol" w:hAnsi="Symbol"/>
      </w:rPr>
    </w:lvl>
    <w:lvl w:ilvl="4" w:tplc="3EBC2EAA">
      <w:start w:val="1"/>
      <w:numFmt w:val="bullet"/>
      <w:lvlText w:val="o"/>
      <w:lvlJc w:val="left"/>
      <w:pPr>
        <w:tabs>
          <w:tab w:val="num" w:pos="3600"/>
        </w:tabs>
        <w:ind w:left="3600" w:hanging="360"/>
      </w:pPr>
      <w:rPr>
        <w:rFonts w:ascii="Courier New" w:hAnsi="Courier New"/>
      </w:rPr>
    </w:lvl>
    <w:lvl w:ilvl="5" w:tplc="886ADF3E">
      <w:start w:val="1"/>
      <w:numFmt w:val="bullet"/>
      <w:lvlText w:val=""/>
      <w:lvlJc w:val="left"/>
      <w:pPr>
        <w:tabs>
          <w:tab w:val="num" w:pos="4320"/>
        </w:tabs>
        <w:ind w:left="4320" w:hanging="360"/>
      </w:pPr>
      <w:rPr>
        <w:rFonts w:ascii="Wingdings" w:hAnsi="Wingdings"/>
      </w:rPr>
    </w:lvl>
    <w:lvl w:ilvl="6" w:tplc="D2C45A24">
      <w:start w:val="1"/>
      <w:numFmt w:val="bullet"/>
      <w:lvlText w:val=""/>
      <w:lvlJc w:val="left"/>
      <w:pPr>
        <w:tabs>
          <w:tab w:val="num" w:pos="5040"/>
        </w:tabs>
        <w:ind w:left="5040" w:hanging="360"/>
      </w:pPr>
      <w:rPr>
        <w:rFonts w:ascii="Symbol" w:hAnsi="Symbol"/>
      </w:rPr>
    </w:lvl>
    <w:lvl w:ilvl="7" w:tplc="919C7D3C">
      <w:start w:val="1"/>
      <w:numFmt w:val="bullet"/>
      <w:lvlText w:val="o"/>
      <w:lvlJc w:val="left"/>
      <w:pPr>
        <w:tabs>
          <w:tab w:val="num" w:pos="5760"/>
        </w:tabs>
        <w:ind w:left="5760" w:hanging="360"/>
      </w:pPr>
      <w:rPr>
        <w:rFonts w:ascii="Courier New" w:hAnsi="Courier New"/>
      </w:rPr>
    </w:lvl>
    <w:lvl w:ilvl="8" w:tplc="0C4E7528">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8290489E">
      <w:start w:val="1"/>
      <w:numFmt w:val="bullet"/>
      <w:lvlText w:val=""/>
      <w:lvlJc w:val="left"/>
      <w:pPr>
        <w:ind w:left="720" w:hanging="360"/>
      </w:pPr>
      <w:rPr>
        <w:rFonts w:ascii="Symbol" w:hAnsi="Symbol"/>
      </w:rPr>
    </w:lvl>
    <w:lvl w:ilvl="1" w:tplc="6C06C1F0">
      <w:start w:val="1"/>
      <w:numFmt w:val="bullet"/>
      <w:lvlText w:val="o"/>
      <w:lvlJc w:val="left"/>
      <w:pPr>
        <w:tabs>
          <w:tab w:val="num" w:pos="1440"/>
        </w:tabs>
        <w:ind w:left="1440" w:hanging="360"/>
      </w:pPr>
      <w:rPr>
        <w:rFonts w:ascii="Courier New" w:hAnsi="Courier New"/>
      </w:rPr>
    </w:lvl>
    <w:lvl w:ilvl="2" w:tplc="C242EE7A">
      <w:start w:val="1"/>
      <w:numFmt w:val="bullet"/>
      <w:lvlText w:val=""/>
      <w:lvlJc w:val="left"/>
      <w:pPr>
        <w:tabs>
          <w:tab w:val="num" w:pos="2160"/>
        </w:tabs>
        <w:ind w:left="2160" w:hanging="360"/>
      </w:pPr>
      <w:rPr>
        <w:rFonts w:ascii="Wingdings" w:hAnsi="Wingdings"/>
      </w:rPr>
    </w:lvl>
    <w:lvl w:ilvl="3" w:tplc="3CEEEEE8">
      <w:start w:val="1"/>
      <w:numFmt w:val="bullet"/>
      <w:lvlText w:val=""/>
      <w:lvlJc w:val="left"/>
      <w:pPr>
        <w:tabs>
          <w:tab w:val="num" w:pos="2880"/>
        </w:tabs>
        <w:ind w:left="2880" w:hanging="360"/>
      </w:pPr>
      <w:rPr>
        <w:rFonts w:ascii="Symbol" w:hAnsi="Symbol"/>
      </w:rPr>
    </w:lvl>
    <w:lvl w:ilvl="4" w:tplc="EF94B18C">
      <w:start w:val="1"/>
      <w:numFmt w:val="bullet"/>
      <w:lvlText w:val="o"/>
      <w:lvlJc w:val="left"/>
      <w:pPr>
        <w:tabs>
          <w:tab w:val="num" w:pos="3600"/>
        </w:tabs>
        <w:ind w:left="3600" w:hanging="360"/>
      </w:pPr>
      <w:rPr>
        <w:rFonts w:ascii="Courier New" w:hAnsi="Courier New"/>
      </w:rPr>
    </w:lvl>
    <w:lvl w:ilvl="5" w:tplc="F4C829E2">
      <w:start w:val="1"/>
      <w:numFmt w:val="bullet"/>
      <w:lvlText w:val=""/>
      <w:lvlJc w:val="left"/>
      <w:pPr>
        <w:tabs>
          <w:tab w:val="num" w:pos="4320"/>
        </w:tabs>
        <w:ind w:left="4320" w:hanging="360"/>
      </w:pPr>
      <w:rPr>
        <w:rFonts w:ascii="Wingdings" w:hAnsi="Wingdings"/>
      </w:rPr>
    </w:lvl>
    <w:lvl w:ilvl="6" w:tplc="4528A3FE">
      <w:start w:val="1"/>
      <w:numFmt w:val="bullet"/>
      <w:lvlText w:val=""/>
      <w:lvlJc w:val="left"/>
      <w:pPr>
        <w:tabs>
          <w:tab w:val="num" w:pos="5040"/>
        </w:tabs>
        <w:ind w:left="5040" w:hanging="360"/>
      </w:pPr>
      <w:rPr>
        <w:rFonts w:ascii="Symbol" w:hAnsi="Symbol"/>
      </w:rPr>
    </w:lvl>
    <w:lvl w:ilvl="7" w:tplc="BFA013CE">
      <w:start w:val="1"/>
      <w:numFmt w:val="bullet"/>
      <w:lvlText w:val="o"/>
      <w:lvlJc w:val="left"/>
      <w:pPr>
        <w:tabs>
          <w:tab w:val="num" w:pos="5760"/>
        </w:tabs>
        <w:ind w:left="5760" w:hanging="360"/>
      </w:pPr>
      <w:rPr>
        <w:rFonts w:ascii="Courier New" w:hAnsi="Courier New"/>
      </w:rPr>
    </w:lvl>
    <w:lvl w:ilvl="8" w:tplc="249AB5AA">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1E867748">
      <w:start w:val="1"/>
      <w:numFmt w:val="bullet"/>
      <w:lvlText w:val=""/>
      <w:lvlJc w:val="left"/>
      <w:pPr>
        <w:ind w:left="720" w:hanging="360"/>
      </w:pPr>
      <w:rPr>
        <w:rFonts w:ascii="Symbol" w:hAnsi="Symbol"/>
      </w:rPr>
    </w:lvl>
    <w:lvl w:ilvl="1" w:tplc="6D04C76E">
      <w:start w:val="1"/>
      <w:numFmt w:val="bullet"/>
      <w:lvlText w:val="o"/>
      <w:lvlJc w:val="left"/>
      <w:pPr>
        <w:tabs>
          <w:tab w:val="num" w:pos="1440"/>
        </w:tabs>
        <w:ind w:left="1440" w:hanging="360"/>
      </w:pPr>
      <w:rPr>
        <w:rFonts w:ascii="Courier New" w:hAnsi="Courier New"/>
      </w:rPr>
    </w:lvl>
    <w:lvl w:ilvl="2" w:tplc="3F60A304">
      <w:start w:val="1"/>
      <w:numFmt w:val="bullet"/>
      <w:lvlText w:val=""/>
      <w:lvlJc w:val="left"/>
      <w:pPr>
        <w:tabs>
          <w:tab w:val="num" w:pos="2160"/>
        </w:tabs>
        <w:ind w:left="2160" w:hanging="360"/>
      </w:pPr>
      <w:rPr>
        <w:rFonts w:ascii="Wingdings" w:hAnsi="Wingdings"/>
      </w:rPr>
    </w:lvl>
    <w:lvl w:ilvl="3" w:tplc="78943EEE">
      <w:start w:val="1"/>
      <w:numFmt w:val="bullet"/>
      <w:lvlText w:val=""/>
      <w:lvlJc w:val="left"/>
      <w:pPr>
        <w:tabs>
          <w:tab w:val="num" w:pos="2880"/>
        </w:tabs>
        <w:ind w:left="2880" w:hanging="360"/>
      </w:pPr>
      <w:rPr>
        <w:rFonts w:ascii="Symbol" w:hAnsi="Symbol"/>
      </w:rPr>
    </w:lvl>
    <w:lvl w:ilvl="4" w:tplc="AFA27B5E">
      <w:start w:val="1"/>
      <w:numFmt w:val="bullet"/>
      <w:lvlText w:val="o"/>
      <w:lvlJc w:val="left"/>
      <w:pPr>
        <w:tabs>
          <w:tab w:val="num" w:pos="3600"/>
        </w:tabs>
        <w:ind w:left="3600" w:hanging="360"/>
      </w:pPr>
      <w:rPr>
        <w:rFonts w:ascii="Courier New" w:hAnsi="Courier New"/>
      </w:rPr>
    </w:lvl>
    <w:lvl w:ilvl="5" w:tplc="6B6EB7C6">
      <w:start w:val="1"/>
      <w:numFmt w:val="bullet"/>
      <w:lvlText w:val=""/>
      <w:lvlJc w:val="left"/>
      <w:pPr>
        <w:tabs>
          <w:tab w:val="num" w:pos="4320"/>
        </w:tabs>
        <w:ind w:left="4320" w:hanging="360"/>
      </w:pPr>
      <w:rPr>
        <w:rFonts w:ascii="Wingdings" w:hAnsi="Wingdings"/>
      </w:rPr>
    </w:lvl>
    <w:lvl w:ilvl="6" w:tplc="CA5CE598">
      <w:start w:val="1"/>
      <w:numFmt w:val="bullet"/>
      <w:lvlText w:val=""/>
      <w:lvlJc w:val="left"/>
      <w:pPr>
        <w:tabs>
          <w:tab w:val="num" w:pos="5040"/>
        </w:tabs>
        <w:ind w:left="5040" w:hanging="360"/>
      </w:pPr>
      <w:rPr>
        <w:rFonts w:ascii="Symbol" w:hAnsi="Symbol"/>
      </w:rPr>
    </w:lvl>
    <w:lvl w:ilvl="7" w:tplc="7FE4F350">
      <w:start w:val="1"/>
      <w:numFmt w:val="bullet"/>
      <w:lvlText w:val="o"/>
      <w:lvlJc w:val="left"/>
      <w:pPr>
        <w:tabs>
          <w:tab w:val="num" w:pos="5760"/>
        </w:tabs>
        <w:ind w:left="5760" w:hanging="360"/>
      </w:pPr>
      <w:rPr>
        <w:rFonts w:ascii="Courier New" w:hAnsi="Courier New"/>
      </w:rPr>
    </w:lvl>
    <w:lvl w:ilvl="8" w:tplc="FFAC06B6">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BC42DBF0">
      <w:start w:val="1"/>
      <w:numFmt w:val="bullet"/>
      <w:lvlText w:val=""/>
      <w:lvlJc w:val="left"/>
      <w:pPr>
        <w:ind w:left="720" w:hanging="360"/>
      </w:pPr>
      <w:rPr>
        <w:rFonts w:ascii="Symbol" w:hAnsi="Symbol"/>
      </w:rPr>
    </w:lvl>
    <w:lvl w:ilvl="1" w:tplc="47A033D8">
      <w:start w:val="1"/>
      <w:numFmt w:val="bullet"/>
      <w:lvlText w:val="o"/>
      <w:lvlJc w:val="left"/>
      <w:pPr>
        <w:tabs>
          <w:tab w:val="num" w:pos="1440"/>
        </w:tabs>
        <w:ind w:left="1440" w:hanging="360"/>
      </w:pPr>
      <w:rPr>
        <w:rFonts w:ascii="Courier New" w:hAnsi="Courier New"/>
      </w:rPr>
    </w:lvl>
    <w:lvl w:ilvl="2" w:tplc="6572428C">
      <w:start w:val="1"/>
      <w:numFmt w:val="bullet"/>
      <w:lvlText w:val=""/>
      <w:lvlJc w:val="left"/>
      <w:pPr>
        <w:tabs>
          <w:tab w:val="num" w:pos="2160"/>
        </w:tabs>
        <w:ind w:left="2160" w:hanging="360"/>
      </w:pPr>
      <w:rPr>
        <w:rFonts w:ascii="Wingdings" w:hAnsi="Wingdings"/>
      </w:rPr>
    </w:lvl>
    <w:lvl w:ilvl="3" w:tplc="700E5E0C">
      <w:start w:val="1"/>
      <w:numFmt w:val="bullet"/>
      <w:lvlText w:val=""/>
      <w:lvlJc w:val="left"/>
      <w:pPr>
        <w:tabs>
          <w:tab w:val="num" w:pos="2880"/>
        </w:tabs>
        <w:ind w:left="2880" w:hanging="360"/>
      </w:pPr>
      <w:rPr>
        <w:rFonts w:ascii="Symbol" w:hAnsi="Symbol"/>
      </w:rPr>
    </w:lvl>
    <w:lvl w:ilvl="4" w:tplc="4740C910">
      <w:start w:val="1"/>
      <w:numFmt w:val="bullet"/>
      <w:lvlText w:val="o"/>
      <w:lvlJc w:val="left"/>
      <w:pPr>
        <w:tabs>
          <w:tab w:val="num" w:pos="3600"/>
        </w:tabs>
        <w:ind w:left="3600" w:hanging="360"/>
      </w:pPr>
      <w:rPr>
        <w:rFonts w:ascii="Courier New" w:hAnsi="Courier New"/>
      </w:rPr>
    </w:lvl>
    <w:lvl w:ilvl="5" w:tplc="26BEA520">
      <w:start w:val="1"/>
      <w:numFmt w:val="bullet"/>
      <w:lvlText w:val=""/>
      <w:lvlJc w:val="left"/>
      <w:pPr>
        <w:tabs>
          <w:tab w:val="num" w:pos="4320"/>
        </w:tabs>
        <w:ind w:left="4320" w:hanging="360"/>
      </w:pPr>
      <w:rPr>
        <w:rFonts w:ascii="Wingdings" w:hAnsi="Wingdings"/>
      </w:rPr>
    </w:lvl>
    <w:lvl w:ilvl="6" w:tplc="68BA3300">
      <w:start w:val="1"/>
      <w:numFmt w:val="bullet"/>
      <w:lvlText w:val=""/>
      <w:lvlJc w:val="left"/>
      <w:pPr>
        <w:tabs>
          <w:tab w:val="num" w:pos="5040"/>
        </w:tabs>
        <w:ind w:left="5040" w:hanging="360"/>
      </w:pPr>
      <w:rPr>
        <w:rFonts w:ascii="Symbol" w:hAnsi="Symbol"/>
      </w:rPr>
    </w:lvl>
    <w:lvl w:ilvl="7" w:tplc="142E785E">
      <w:start w:val="1"/>
      <w:numFmt w:val="bullet"/>
      <w:lvlText w:val="o"/>
      <w:lvlJc w:val="left"/>
      <w:pPr>
        <w:tabs>
          <w:tab w:val="num" w:pos="5760"/>
        </w:tabs>
        <w:ind w:left="5760" w:hanging="360"/>
      </w:pPr>
      <w:rPr>
        <w:rFonts w:ascii="Courier New" w:hAnsi="Courier New"/>
      </w:rPr>
    </w:lvl>
    <w:lvl w:ilvl="8" w:tplc="1B6C5256">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FF88B496">
      <w:start w:val="1"/>
      <w:numFmt w:val="bullet"/>
      <w:lvlText w:val=""/>
      <w:lvlJc w:val="left"/>
      <w:pPr>
        <w:ind w:left="720" w:hanging="360"/>
      </w:pPr>
      <w:rPr>
        <w:rFonts w:ascii="Symbol" w:hAnsi="Symbol"/>
      </w:rPr>
    </w:lvl>
    <w:lvl w:ilvl="1" w:tplc="60D2D126">
      <w:start w:val="1"/>
      <w:numFmt w:val="bullet"/>
      <w:lvlText w:val="o"/>
      <w:lvlJc w:val="left"/>
      <w:pPr>
        <w:tabs>
          <w:tab w:val="num" w:pos="1440"/>
        </w:tabs>
        <w:ind w:left="1440" w:hanging="360"/>
      </w:pPr>
      <w:rPr>
        <w:rFonts w:ascii="Courier New" w:hAnsi="Courier New"/>
      </w:rPr>
    </w:lvl>
    <w:lvl w:ilvl="2" w:tplc="275C3DF0">
      <w:start w:val="1"/>
      <w:numFmt w:val="bullet"/>
      <w:lvlText w:val=""/>
      <w:lvlJc w:val="left"/>
      <w:pPr>
        <w:tabs>
          <w:tab w:val="num" w:pos="2160"/>
        </w:tabs>
        <w:ind w:left="2160" w:hanging="360"/>
      </w:pPr>
      <w:rPr>
        <w:rFonts w:ascii="Wingdings" w:hAnsi="Wingdings"/>
      </w:rPr>
    </w:lvl>
    <w:lvl w:ilvl="3" w:tplc="6B1EDAA4">
      <w:start w:val="1"/>
      <w:numFmt w:val="bullet"/>
      <w:lvlText w:val=""/>
      <w:lvlJc w:val="left"/>
      <w:pPr>
        <w:tabs>
          <w:tab w:val="num" w:pos="2880"/>
        </w:tabs>
        <w:ind w:left="2880" w:hanging="360"/>
      </w:pPr>
      <w:rPr>
        <w:rFonts w:ascii="Symbol" w:hAnsi="Symbol"/>
      </w:rPr>
    </w:lvl>
    <w:lvl w:ilvl="4" w:tplc="704CA310">
      <w:start w:val="1"/>
      <w:numFmt w:val="bullet"/>
      <w:lvlText w:val="o"/>
      <w:lvlJc w:val="left"/>
      <w:pPr>
        <w:tabs>
          <w:tab w:val="num" w:pos="3600"/>
        </w:tabs>
        <w:ind w:left="3600" w:hanging="360"/>
      </w:pPr>
      <w:rPr>
        <w:rFonts w:ascii="Courier New" w:hAnsi="Courier New"/>
      </w:rPr>
    </w:lvl>
    <w:lvl w:ilvl="5" w:tplc="3FECD30E">
      <w:start w:val="1"/>
      <w:numFmt w:val="bullet"/>
      <w:lvlText w:val=""/>
      <w:lvlJc w:val="left"/>
      <w:pPr>
        <w:tabs>
          <w:tab w:val="num" w:pos="4320"/>
        </w:tabs>
        <w:ind w:left="4320" w:hanging="360"/>
      </w:pPr>
      <w:rPr>
        <w:rFonts w:ascii="Wingdings" w:hAnsi="Wingdings"/>
      </w:rPr>
    </w:lvl>
    <w:lvl w:ilvl="6" w:tplc="70FAB91E">
      <w:start w:val="1"/>
      <w:numFmt w:val="bullet"/>
      <w:lvlText w:val=""/>
      <w:lvlJc w:val="left"/>
      <w:pPr>
        <w:tabs>
          <w:tab w:val="num" w:pos="5040"/>
        </w:tabs>
        <w:ind w:left="5040" w:hanging="360"/>
      </w:pPr>
      <w:rPr>
        <w:rFonts w:ascii="Symbol" w:hAnsi="Symbol"/>
      </w:rPr>
    </w:lvl>
    <w:lvl w:ilvl="7" w:tplc="6C10220A">
      <w:start w:val="1"/>
      <w:numFmt w:val="bullet"/>
      <w:lvlText w:val="o"/>
      <w:lvlJc w:val="left"/>
      <w:pPr>
        <w:tabs>
          <w:tab w:val="num" w:pos="5760"/>
        </w:tabs>
        <w:ind w:left="5760" w:hanging="360"/>
      </w:pPr>
      <w:rPr>
        <w:rFonts w:ascii="Courier New" w:hAnsi="Courier New"/>
      </w:rPr>
    </w:lvl>
    <w:lvl w:ilvl="8" w:tplc="58A2D342">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0F2E9E2E">
      <w:start w:val="1"/>
      <w:numFmt w:val="bullet"/>
      <w:lvlText w:val=""/>
      <w:lvlJc w:val="left"/>
      <w:pPr>
        <w:ind w:left="720" w:hanging="360"/>
      </w:pPr>
      <w:rPr>
        <w:rFonts w:ascii="Symbol" w:hAnsi="Symbol"/>
      </w:rPr>
    </w:lvl>
    <w:lvl w:ilvl="1" w:tplc="BF36FD58">
      <w:start w:val="1"/>
      <w:numFmt w:val="bullet"/>
      <w:lvlText w:val="o"/>
      <w:lvlJc w:val="left"/>
      <w:pPr>
        <w:tabs>
          <w:tab w:val="num" w:pos="1440"/>
        </w:tabs>
        <w:ind w:left="1440" w:hanging="360"/>
      </w:pPr>
      <w:rPr>
        <w:rFonts w:ascii="Courier New" w:hAnsi="Courier New"/>
      </w:rPr>
    </w:lvl>
    <w:lvl w:ilvl="2" w:tplc="D4822C28">
      <w:start w:val="1"/>
      <w:numFmt w:val="bullet"/>
      <w:lvlText w:val=""/>
      <w:lvlJc w:val="left"/>
      <w:pPr>
        <w:tabs>
          <w:tab w:val="num" w:pos="2160"/>
        </w:tabs>
        <w:ind w:left="2160" w:hanging="360"/>
      </w:pPr>
      <w:rPr>
        <w:rFonts w:ascii="Wingdings" w:hAnsi="Wingdings"/>
      </w:rPr>
    </w:lvl>
    <w:lvl w:ilvl="3" w:tplc="825A571A">
      <w:start w:val="1"/>
      <w:numFmt w:val="bullet"/>
      <w:lvlText w:val=""/>
      <w:lvlJc w:val="left"/>
      <w:pPr>
        <w:tabs>
          <w:tab w:val="num" w:pos="2880"/>
        </w:tabs>
        <w:ind w:left="2880" w:hanging="360"/>
      </w:pPr>
      <w:rPr>
        <w:rFonts w:ascii="Symbol" w:hAnsi="Symbol"/>
      </w:rPr>
    </w:lvl>
    <w:lvl w:ilvl="4" w:tplc="FE4E8326">
      <w:start w:val="1"/>
      <w:numFmt w:val="bullet"/>
      <w:lvlText w:val="o"/>
      <w:lvlJc w:val="left"/>
      <w:pPr>
        <w:tabs>
          <w:tab w:val="num" w:pos="3600"/>
        </w:tabs>
        <w:ind w:left="3600" w:hanging="360"/>
      </w:pPr>
      <w:rPr>
        <w:rFonts w:ascii="Courier New" w:hAnsi="Courier New"/>
      </w:rPr>
    </w:lvl>
    <w:lvl w:ilvl="5" w:tplc="B9FEC52A">
      <w:start w:val="1"/>
      <w:numFmt w:val="bullet"/>
      <w:lvlText w:val=""/>
      <w:lvlJc w:val="left"/>
      <w:pPr>
        <w:tabs>
          <w:tab w:val="num" w:pos="4320"/>
        </w:tabs>
        <w:ind w:left="4320" w:hanging="360"/>
      </w:pPr>
      <w:rPr>
        <w:rFonts w:ascii="Wingdings" w:hAnsi="Wingdings"/>
      </w:rPr>
    </w:lvl>
    <w:lvl w:ilvl="6" w:tplc="72466E6C">
      <w:start w:val="1"/>
      <w:numFmt w:val="bullet"/>
      <w:lvlText w:val=""/>
      <w:lvlJc w:val="left"/>
      <w:pPr>
        <w:tabs>
          <w:tab w:val="num" w:pos="5040"/>
        </w:tabs>
        <w:ind w:left="5040" w:hanging="360"/>
      </w:pPr>
      <w:rPr>
        <w:rFonts w:ascii="Symbol" w:hAnsi="Symbol"/>
      </w:rPr>
    </w:lvl>
    <w:lvl w:ilvl="7" w:tplc="8196E77C">
      <w:start w:val="1"/>
      <w:numFmt w:val="bullet"/>
      <w:lvlText w:val="o"/>
      <w:lvlJc w:val="left"/>
      <w:pPr>
        <w:tabs>
          <w:tab w:val="num" w:pos="5760"/>
        </w:tabs>
        <w:ind w:left="5760" w:hanging="360"/>
      </w:pPr>
      <w:rPr>
        <w:rFonts w:ascii="Courier New" w:hAnsi="Courier New"/>
      </w:rPr>
    </w:lvl>
    <w:lvl w:ilvl="8" w:tplc="323EDC0A">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A0681CEA">
      <w:start w:val="1"/>
      <w:numFmt w:val="bullet"/>
      <w:lvlText w:val=""/>
      <w:lvlJc w:val="left"/>
      <w:pPr>
        <w:ind w:left="720" w:hanging="360"/>
      </w:pPr>
      <w:rPr>
        <w:rFonts w:ascii="Symbol" w:hAnsi="Symbol"/>
      </w:rPr>
    </w:lvl>
    <w:lvl w:ilvl="1" w:tplc="C4429FD4">
      <w:start w:val="1"/>
      <w:numFmt w:val="bullet"/>
      <w:lvlText w:val="o"/>
      <w:lvlJc w:val="left"/>
      <w:pPr>
        <w:tabs>
          <w:tab w:val="num" w:pos="1440"/>
        </w:tabs>
        <w:ind w:left="1440" w:hanging="360"/>
      </w:pPr>
      <w:rPr>
        <w:rFonts w:ascii="Courier New" w:hAnsi="Courier New"/>
      </w:rPr>
    </w:lvl>
    <w:lvl w:ilvl="2" w:tplc="39AA830E">
      <w:start w:val="1"/>
      <w:numFmt w:val="bullet"/>
      <w:lvlText w:val=""/>
      <w:lvlJc w:val="left"/>
      <w:pPr>
        <w:tabs>
          <w:tab w:val="num" w:pos="2160"/>
        </w:tabs>
        <w:ind w:left="2160" w:hanging="360"/>
      </w:pPr>
      <w:rPr>
        <w:rFonts w:ascii="Wingdings" w:hAnsi="Wingdings"/>
      </w:rPr>
    </w:lvl>
    <w:lvl w:ilvl="3" w:tplc="0FE4136E">
      <w:start w:val="1"/>
      <w:numFmt w:val="bullet"/>
      <w:lvlText w:val=""/>
      <w:lvlJc w:val="left"/>
      <w:pPr>
        <w:tabs>
          <w:tab w:val="num" w:pos="2880"/>
        </w:tabs>
        <w:ind w:left="2880" w:hanging="360"/>
      </w:pPr>
      <w:rPr>
        <w:rFonts w:ascii="Symbol" w:hAnsi="Symbol"/>
      </w:rPr>
    </w:lvl>
    <w:lvl w:ilvl="4" w:tplc="EB3E65D0">
      <w:start w:val="1"/>
      <w:numFmt w:val="bullet"/>
      <w:lvlText w:val="o"/>
      <w:lvlJc w:val="left"/>
      <w:pPr>
        <w:tabs>
          <w:tab w:val="num" w:pos="3600"/>
        </w:tabs>
        <w:ind w:left="3600" w:hanging="360"/>
      </w:pPr>
      <w:rPr>
        <w:rFonts w:ascii="Courier New" w:hAnsi="Courier New"/>
      </w:rPr>
    </w:lvl>
    <w:lvl w:ilvl="5" w:tplc="53D474BC">
      <w:start w:val="1"/>
      <w:numFmt w:val="bullet"/>
      <w:lvlText w:val=""/>
      <w:lvlJc w:val="left"/>
      <w:pPr>
        <w:tabs>
          <w:tab w:val="num" w:pos="4320"/>
        </w:tabs>
        <w:ind w:left="4320" w:hanging="360"/>
      </w:pPr>
      <w:rPr>
        <w:rFonts w:ascii="Wingdings" w:hAnsi="Wingdings"/>
      </w:rPr>
    </w:lvl>
    <w:lvl w:ilvl="6" w:tplc="BE320D48">
      <w:start w:val="1"/>
      <w:numFmt w:val="bullet"/>
      <w:lvlText w:val=""/>
      <w:lvlJc w:val="left"/>
      <w:pPr>
        <w:tabs>
          <w:tab w:val="num" w:pos="5040"/>
        </w:tabs>
        <w:ind w:left="5040" w:hanging="360"/>
      </w:pPr>
      <w:rPr>
        <w:rFonts w:ascii="Symbol" w:hAnsi="Symbol"/>
      </w:rPr>
    </w:lvl>
    <w:lvl w:ilvl="7" w:tplc="012080DA">
      <w:start w:val="1"/>
      <w:numFmt w:val="bullet"/>
      <w:lvlText w:val="o"/>
      <w:lvlJc w:val="left"/>
      <w:pPr>
        <w:tabs>
          <w:tab w:val="num" w:pos="5760"/>
        </w:tabs>
        <w:ind w:left="5760" w:hanging="360"/>
      </w:pPr>
      <w:rPr>
        <w:rFonts w:ascii="Courier New" w:hAnsi="Courier New"/>
      </w:rPr>
    </w:lvl>
    <w:lvl w:ilvl="8" w:tplc="CDC82654">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5A0E4AEC">
      <w:start w:val="1"/>
      <w:numFmt w:val="bullet"/>
      <w:lvlText w:val=""/>
      <w:lvlJc w:val="left"/>
      <w:pPr>
        <w:ind w:left="720" w:hanging="360"/>
      </w:pPr>
      <w:rPr>
        <w:rFonts w:ascii="Symbol" w:hAnsi="Symbol"/>
      </w:rPr>
    </w:lvl>
    <w:lvl w:ilvl="1" w:tplc="9274DDB6">
      <w:start w:val="1"/>
      <w:numFmt w:val="bullet"/>
      <w:lvlText w:val="o"/>
      <w:lvlJc w:val="left"/>
      <w:pPr>
        <w:tabs>
          <w:tab w:val="num" w:pos="1440"/>
        </w:tabs>
        <w:ind w:left="1440" w:hanging="360"/>
      </w:pPr>
      <w:rPr>
        <w:rFonts w:ascii="Courier New" w:hAnsi="Courier New"/>
      </w:rPr>
    </w:lvl>
    <w:lvl w:ilvl="2" w:tplc="2B30302A">
      <w:start w:val="1"/>
      <w:numFmt w:val="bullet"/>
      <w:lvlText w:val=""/>
      <w:lvlJc w:val="left"/>
      <w:pPr>
        <w:tabs>
          <w:tab w:val="num" w:pos="2160"/>
        </w:tabs>
        <w:ind w:left="2160" w:hanging="360"/>
      </w:pPr>
      <w:rPr>
        <w:rFonts w:ascii="Wingdings" w:hAnsi="Wingdings"/>
      </w:rPr>
    </w:lvl>
    <w:lvl w:ilvl="3" w:tplc="469AE578">
      <w:start w:val="1"/>
      <w:numFmt w:val="bullet"/>
      <w:lvlText w:val=""/>
      <w:lvlJc w:val="left"/>
      <w:pPr>
        <w:tabs>
          <w:tab w:val="num" w:pos="2880"/>
        </w:tabs>
        <w:ind w:left="2880" w:hanging="360"/>
      </w:pPr>
      <w:rPr>
        <w:rFonts w:ascii="Symbol" w:hAnsi="Symbol"/>
      </w:rPr>
    </w:lvl>
    <w:lvl w:ilvl="4" w:tplc="F300D79C">
      <w:start w:val="1"/>
      <w:numFmt w:val="bullet"/>
      <w:lvlText w:val="o"/>
      <w:lvlJc w:val="left"/>
      <w:pPr>
        <w:tabs>
          <w:tab w:val="num" w:pos="3600"/>
        </w:tabs>
        <w:ind w:left="3600" w:hanging="360"/>
      </w:pPr>
      <w:rPr>
        <w:rFonts w:ascii="Courier New" w:hAnsi="Courier New"/>
      </w:rPr>
    </w:lvl>
    <w:lvl w:ilvl="5" w:tplc="0592140C">
      <w:start w:val="1"/>
      <w:numFmt w:val="bullet"/>
      <w:lvlText w:val=""/>
      <w:lvlJc w:val="left"/>
      <w:pPr>
        <w:tabs>
          <w:tab w:val="num" w:pos="4320"/>
        </w:tabs>
        <w:ind w:left="4320" w:hanging="360"/>
      </w:pPr>
      <w:rPr>
        <w:rFonts w:ascii="Wingdings" w:hAnsi="Wingdings"/>
      </w:rPr>
    </w:lvl>
    <w:lvl w:ilvl="6" w:tplc="7476547C">
      <w:start w:val="1"/>
      <w:numFmt w:val="bullet"/>
      <w:lvlText w:val=""/>
      <w:lvlJc w:val="left"/>
      <w:pPr>
        <w:tabs>
          <w:tab w:val="num" w:pos="5040"/>
        </w:tabs>
        <w:ind w:left="5040" w:hanging="360"/>
      </w:pPr>
      <w:rPr>
        <w:rFonts w:ascii="Symbol" w:hAnsi="Symbol"/>
      </w:rPr>
    </w:lvl>
    <w:lvl w:ilvl="7" w:tplc="73168A3C">
      <w:start w:val="1"/>
      <w:numFmt w:val="bullet"/>
      <w:lvlText w:val="o"/>
      <w:lvlJc w:val="left"/>
      <w:pPr>
        <w:tabs>
          <w:tab w:val="num" w:pos="5760"/>
        </w:tabs>
        <w:ind w:left="5760" w:hanging="360"/>
      </w:pPr>
      <w:rPr>
        <w:rFonts w:ascii="Courier New" w:hAnsi="Courier New"/>
      </w:rPr>
    </w:lvl>
    <w:lvl w:ilvl="8" w:tplc="A7E6CF1E">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CA386E7C">
      <w:start w:val="1"/>
      <w:numFmt w:val="bullet"/>
      <w:lvlText w:val=""/>
      <w:lvlJc w:val="left"/>
      <w:pPr>
        <w:ind w:left="720" w:hanging="360"/>
      </w:pPr>
      <w:rPr>
        <w:rFonts w:ascii="Symbol" w:hAnsi="Symbol"/>
      </w:rPr>
    </w:lvl>
    <w:lvl w:ilvl="1" w:tplc="F6C6AD90">
      <w:start w:val="1"/>
      <w:numFmt w:val="bullet"/>
      <w:lvlText w:val="o"/>
      <w:lvlJc w:val="left"/>
      <w:pPr>
        <w:tabs>
          <w:tab w:val="num" w:pos="1440"/>
        </w:tabs>
        <w:ind w:left="1440" w:hanging="360"/>
      </w:pPr>
      <w:rPr>
        <w:rFonts w:ascii="Courier New" w:hAnsi="Courier New"/>
      </w:rPr>
    </w:lvl>
    <w:lvl w:ilvl="2" w:tplc="101EC556">
      <w:start w:val="1"/>
      <w:numFmt w:val="bullet"/>
      <w:lvlText w:val=""/>
      <w:lvlJc w:val="left"/>
      <w:pPr>
        <w:tabs>
          <w:tab w:val="num" w:pos="2160"/>
        </w:tabs>
        <w:ind w:left="2160" w:hanging="360"/>
      </w:pPr>
      <w:rPr>
        <w:rFonts w:ascii="Wingdings" w:hAnsi="Wingdings"/>
      </w:rPr>
    </w:lvl>
    <w:lvl w:ilvl="3" w:tplc="2A347F9A">
      <w:start w:val="1"/>
      <w:numFmt w:val="bullet"/>
      <w:lvlText w:val=""/>
      <w:lvlJc w:val="left"/>
      <w:pPr>
        <w:tabs>
          <w:tab w:val="num" w:pos="2880"/>
        </w:tabs>
        <w:ind w:left="2880" w:hanging="360"/>
      </w:pPr>
      <w:rPr>
        <w:rFonts w:ascii="Symbol" w:hAnsi="Symbol"/>
      </w:rPr>
    </w:lvl>
    <w:lvl w:ilvl="4" w:tplc="D5606304">
      <w:start w:val="1"/>
      <w:numFmt w:val="bullet"/>
      <w:lvlText w:val="o"/>
      <w:lvlJc w:val="left"/>
      <w:pPr>
        <w:tabs>
          <w:tab w:val="num" w:pos="3600"/>
        </w:tabs>
        <w:ind w:left="3600" w:hanging="360"/>
      </w:pPr>
      <w:rPr>
        <w:rFonts w:ascii="Courier New" w:hAnsi="Courier New"/>
      </w:rPr>
    </w:lvl>
    <w:lvl w:ilvl="5" w:tplc="0494F19A">
      <w:start w:val="1"/>
      <w:numFmt w:val="bullet"/>
      <w:lvlText w:val=""/>
      <w:lvlJc w:val="left"/>
      <w:pPr>
        <w:tabs>
          <w:tab w:val="num" w:pos="4320"/>
        </w:tabs>
        <w:ind w:left="4320" w:hanging="360"/>
      </w:pPr>
      <w:rPr>
        <w:rFonts w:ascii="Wingdings" w:hAnsi="Wingdings"/>
      </w:rPr>
    </w:lvl>
    <w:lvl w:ilvl="6" w:tplc="5254F944">
      <w:start w:val="1"/>
      <w:numFmt w:val="bullet"/>
      <w:lvlText w:val=""/>
      <w:lvlJc w:val="left"/>
      <w:pPr>
        <w:tabs>
          <w:tab w:val="num" w:pos="5040"/>
        </w:tabs>
        <w:ind w:left="5040" w:hanging="360"/>
      </w:pPr>
      <w:rPr>
        <w:rFonts w:ascii="Symbol" w:hAnsi="Symbol"/>
      </w:rPr>
    </w:lvl>
    <w:lvl w:ilvl="7" w:tplc="3DCE657A">
      <w:start w:val="1"/>
      <w:numFmt w:val="bullet"/>
      <w:lvlText w:val="o"/>
      <w:lvlJc w:val="left"/>
      <w:pPr>
        <w:tabs>
          <w:tab w:val="num" w:pos="5760"/>
        </w:tabs>
        <w:ind w:left="5760" w:hanging="360"/>
      </w:pPr>
      <w:rPr>
        <w:rFonts w:ascii="Courier New" w:hAnsi="Courier New"/>
      </w:rPr>
    </w:lvl>
    <w:lvl w:ilvl="8" w:tplc="662065A4">
      <w:start w:val="1"/>
      <w:numFmt w:val="bullet"/>
      <w:lvlText w:val=""/>
      <w:lvlJc w:val="left"/>
      <w:pPr>
        <w:tabs>
          <w:tab w:val="num" w:pos="6480"/>
        </w:tabs>
        <w:ind w:left="6480" w:hanging="360"/>
      </w:pPr>
      <w:rPr>
        <w:rFonts w:ascii="Wingdings" w:hAnsi="Wingdings"/>
      </w:rPr>
    </w:lvl>
  </w:abstractNum>
  <w:abstractNum w:abstractNumId="28" w15:restartNumberingAfterBreak="0">
    <w:nsid w:val="1BD44C74"/>
    <w:multiLevelType w:val="hybridMultilevel"/>
    <w:tmpl w:val="7F62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3E5822"/>
    <w:multiLevelType w:val="hybridMultilevel"/>
    <w:tmpl w:val="C2942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9C0F87"/>
    <w:multiLevelType w:val="hybridMultilevel"/>
    <w:tmpl w:val="C6D6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B55823"/>
    <w:multiLevelType w:val="hybridMultilevel"/>
    <w:tmpl w:val="F9C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7B3E9C"/>
    <w:multiLevelType w:val="hybridMultilevel"/>
    <w:tmpl w:val="472C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037997">
    <w:abstractNumId w:val="0"/>
  </w:num>
  <w:num w:numId="2" w16cid:durableId="1119303461">
    <w:abstractNumId w:val="1"/>
  </w:num>
  <w:num w:numId="3" w16cid:durableId="1633097600">
    <w:abstractNumId w:val="2"/>
  </w:num>
  <w:num w:numId="4" w16cid:durableId="1156186805">
    <w:abstractNumId w:val="3"/>
  </w:num>
  <w:num w:numId="5" w16cid:durableId="1300500618">
    <w:abstractNumId w:val="4"/>
  </w:num>
  <w:num w:numId="6" w16cid:durableId="808476128">
    <w:abstractNumId w:val="5"/>
  </w:num>
  <w:num w:numId="7" w16cid:durableId="257102420">
    <w:abstractNumId w:val="6"/>
  </w:num>
  <w:num w:numId="8" w16cid:durableId="1428962260">
    <w:abstractNumId w:val="7"/>
  </w:num>
  <w:num w:numId="9" w16cid:durableId="1765228428">
    <w:abstractNumId w:val="8"/>
  </w:num>
  <w:num w:numId="10" w16cid:durableId="1766342348">
    <w:abstractNumId w:val="9"/>
  </w:num>
  <w:num w:numId="11" w16cid:durableId="1271354448">
    <w:abstractNumId w:val="10"/>
  </w:num>
  <w:num w:numId="12" w16cid:durableId="579602694">
    <w:abstractNumId w:val="11"/>
  </w:num>
  <w:num w:numId="13" w16cid:durableId="1900702389">
    <w:abstractNumId w:val="12"/>
  </w:num>
  <w:num w:numId="14" w16cid:durableId="1829400283">
    <w:abstractNumId w:val="13"/>
  </w:num>
  <w:num w:numId="15" w16cid:durableId="37437153">
    <w:abstractNumId w:val="14"/>
  </w:num>
  <w:num w:numId="16" w16cid:durableId="260912970">
    <w:abstractNumId w:val="15"/>
  </w:num>
  <w:num w:numId="17" w16cid:durableId="730543359">
    <w:abstractNumId w:val="16"/>
  </w:num>
  <w:num w:numId="18" w16cid:durableId="1822313030">
    <w:abstractNumId w:val="17"/>
  </w:num>
  <w:num w:numId="19" w16cid:durableId="686634368">
    <w:abstractNumId w:val="18"/>
  </w:num>
  <w:num w:numId="20" w16cid:durableId="1348486099">
    <w:abstractNumId w:val="19"/>
  </w:num>
  <w:num w:numId="21" w16cid:durableId="1357849076">
    <w:abstractNumId w:val="20"/>
  </w:num>
  <w:num w:numId="22" w16cid:durableId="1282492435">
    <w:abstractNumId w:val="21"/>
  </w:num>
  <w:num w:numId="23" w16cid:durableId="1537041655">
    <w:abstractNumId w:val="22"/>
  </w:num>
  <w:num w:numId="24" w16cid:durableId="1291477297">
    <w:abstractNumId w:val="23"/>
  </w:num>
  <w:num w:numId="25" w16cid:durableId="946931849">
    <w:abstractNumId w:val="24"/>
  </w:num>
  <w:num w:numId="26" w16cid:durableId="2132282332">
    <w:abstractNumId w:val="25"/>
  </w:num>
  <w:num w:numId="27" w16cid:durableId="1779445911">
    <w:abstractNumId w:val="26"/>
  </w:num>
  <w:num w:numId="28" w16cid:durableId="632447032">
    <w:abstractNumId w:val="27"/>
  </w:num>
  <w:num w:numId="29" w16cid:durableId="2037467385">
    <w:abstractNumId w:val="31"/>
  </w:num>
  <w:num w:numId="30" w16cid:durableId="823476488">
    <w:abstractNumId w:val="30"/>
  </w:num>
  <w:num w:numId="31" w16cid:durableId="703409492">
    <w:abstractNumId w:val="29"/>
  </w:num>
  <w:num w:numId="32" w16cid:durableId="479078718">
    <w:abstractNumId w:val="32"/>
  </w:num>
  <w:num w:numId="33" w16cid:durableId="20733803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8A"/>
    <w:rsid w:val="000C41D4"/>
    <w:rsid w:val="000F531F"/>
    <w:rsid w:val="00106878"/>
    <w:rsid w:val="001E0ED7"/>
    <w:rsid w:val="002F5D61"/>
    <w:rsid w:val="003D0932"/>
    <w:rsid w:val="004E1278"/>
    <w:rsid w:val="00583E6D"/>
    <w:rsid w:val="00587F8C"/>
    <w:rsid w:val="00824B23"/>
    <w:rsid w:val="0089661B"/>
    <w:rsid w:val="008A3A36"/>
    <w:rsid w:val="00AF666E"/>
    <w:rsid w:val="00B56F96"/>
    <w:rsid w:val="00B76C8A"/>
    <w:rsid w:val="00CE786E"/>
    <w:rsid w:val="00D26D9B"/>
    <w:rsid w:val="00D96BE5"/>
    <w:rsid w:val="00DD1759"/>
    <w:rsid w:val="00DD57E2"/>
    <w:rsid w:val="00E14BC4"/>
    <w:rsid w:val="7E6946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78CD0"/>
  <w15:docId w15:val="{48B32C8F-0D15-44AA-89ED-EB86E960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20" w:lineRule="atLeast"/>
    </w:pPr>
    <w:rPr>
      <w:color w:val="231F20"/>
    </w:rPr>
  </w:style>
  <w:style w:type="paragraph" w:customStyle="1" w:styleId="divdocumentsection">
    <w:name w:val="div_document_section"/>
    <w:basedOn w:val="Normal"/>
    <w:pPr>
      <w:pBdr>
        <w:top w:val="none" w:sz="0" w:space="15" w:color="auto"/>
      </w:pBdr>
    </w:pPr>
  </w:style>
  <w:style w:type="character" w:customStyle="1" w:styleId="monogram">
    <w:name w:val="monogram"/>
    <w:basedOn w:val="DefaultParagraphFont"/>
  </w:style>
  <w:style w:type="paragraph" w:customStyle="1" w:styleId="documentmono-1asposemonogrammono">
    <w:name w:val="document_mono-1_asposemonogram_mono"/>
    <w:basedOn w:val="Normal"/>
    <w:pPr>
      <w:spacing w:line="605" w:lineRule="atLeast"/>
    </w:pPr>
    <w:rPr>
      <w:rFonts w:ascii="Inter" w:eastAsia="Inter" w:hAnsi="Inter" w:cs="Inter"/>
      <w:spacing w:val="83"/>
      <w:sz w:val="50"/>
      <w:szCs w:val="50"/>
    </w:rPr>
  </w:style>
  <w:style w:type="character" w:customStyle="1" w:styleId="documentmono-1asposemonogrammonoany">
    <w:name w:val="document_mono-1_asposemonogram_mono_any"/>
    <w:basedOn w:val="DefaultParagraphFont"/>
    <w:rPr>
      <w:rFonts w:ascii="Inter" w:eastAsia="Inter" w:hAnsi="Inter" w:cs="Inter"/>
      <w:b w:val="0"/>
      <w:bCs w:val="0"/>
      <w:spacing w:val="83"/>
      <w:sz w:val="50"/>
      <w:szCs w:val="50"/>
    </w:rPr>
  </w:style>
  <w:style w:type="paragraph" w:customStyle="1" w:styleId="documentmono-1asposemonogrammonoanyParagraph">
    <w:name w:val="document_mono-1_asposemonogram_mono_any Paragraph"/>
    <w:basedOn w:val="Normal"/>
    <w:pPr>
      <w:spacing w:line="605" w:lineRule="atLeast"/>
    </w:pPr>
    <w:rPr>
      <w:rFonts w:ascii="Inter" w:eastAsia="Inter" w:hAnsi="Inter" w:cs="Inter"/>
      <w:spacing w:val="83"/>
      <w:sz w:val="50"/>
      <w:szCs w:val="50"/>
    </w:rPr>
  </w:style>
  <w:style w:type="character" w:customStyle="1" w:styleId="divname">
    <w:name w:val="div_name"/>
    <w:basedOn w:val="div"/>
    <w:rPr>
      <w:color w:val="094D73"/>
      <w:sz w:val="68"/>
      <w:szCs w:val="68"/>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table" w:customStyle="1" w:styleId="divdocumentdivPARAGRAPHNAME">
    <w:name w:val="div_document_div_PARAGRAPH_NAME"/>
    <w:basedOn w:val="TableNormal"/>
    <w:tblPr/>
  </w:style>
  <w:style w:type="paragraph" w:customStyle="1" w:styleId="divdocumentsectionSECTIONCNTC">
    <w:name w:val="div_document_section_SECTION_CNTC"/>
    <w:basedOn w:val="Normal"/>
  </w:style>
  <w:style w:type="character" w:customStyle="1" w:styleId="divaddress">
    <w:name w:val="div_address"/>
    <w:basedOn w:val="div"/>
    <w:rPr>
      <w:sz w:val="22"/>
      <w:szCs w:val="22"/>
      <w:bdr w:val="none" w:sz="0" w:space="0" w:color="auto"/>
      <w:vertAlign w:val="baseline"/>
    </w:rPr>
  </w:style>
  <w:style w:type="character" w:customStyle="1" w:styleId="divdocumenticonstable">
    <w:name w:val="div_document_iconstable"/>
    <w:basedOn w:val="DefaultParagraphFont"/>
  </w:style>
  <w:style w:type="character" w:customStyle="1" w:styleId="divdocumenticonstableiconPlaceL">
    <w:name w:val="div_document_iconstable_iconPlaceL"/>
    <w:basedOn w:val="DefaultParagraphFont"/>
  </w:style>
  <w:style w:type="character" w:customStyle="1" w:styleId="divdocumenticonstablemltField">
    <w:name w:val="div_document_iconstable_mltField"/>
    <w:basedOn w:val="DefaultParagraphFont"/>
  </w:style>
  <w:style w:type="table" w:customStyle="1" w:styleId="divdocumentdivPARAGRAPHCNTC">
    <w:name w:val="div_document_div_PARAGRAPH_CNTC"/>
    <w:basedOn w:val="TableNormal"/>
    <w:tblPr/>
  </w:style>
  <w:style w:type="character" w:customStyle="1" w:styleId="divdocumentsectiontwocolsectiondivheading">
    <w:name w:val="div_document_section_twocolsection_div_heading"/>
    <w:basedOn w:val="DefaultParagraphFont"/>
  </w:style>
  <w:style w:type="paragraph" w:customStyle="1" w:styleId="divdocumentsectiontwocolsectiondivheadingdivsectiontitle">
    <w:name w:val="div_document_section_twocolsection_div_heading_div_sectiontitle"/>
    <w:basedOn w:val="Normal"/>
    <w:pPr>
      <w:pBdr>
        <w:top w:val="none" w:sz="0" w:space="15" w:color="auto"/>
      </w:pBdr>
    </w:pPr>
  </w:style>
  <w:style w:type="character" w:customStyle="1" w:styleId="divdocumentsectiontwocolsectiondivheadingdivsectiontitleCharacter">
    <w:name w:val="div_document_section_twocolsection_div_heading_div_sectiontitle Character"/>
    <w:basedOn w:val="DefaultParagraphFont"/>
  </w:style>
  <w:style w:type="character" w:customStyle="1" w:styleId="divdocumentsectiontwocolsectiondivparagraphWrapper">
    <w:name w:val="div_document_section_twocolsection_div_paragraphWrapper"/>
    <w:basedOn w:val="DefaultParagraphFont"/>
  </w:style>
  <w:style w:type="character" w:customStyle="1" w:styleId="divdocumentdivparagraphWrapperdivparaCell">
    <w:name w:val="div_document_div_paragraphWrapper_div_paraCell"/>
    <w:basedOn w:val="DefaultParagraphFont"/>
  </w:style>
  <w:style w:type="character" w:customStyle="1" w:styleId="infoParaWrapper">
    <w:name w:val="infoParaWrapper"/>
    <w:basedOn w:val="DefaultParagraphFont"/>
  </w:style>
  <w:style w:type="character" w:customStyle="1" w:styleId="documentskliSecparagraph">
    <w:name w:val="document_skliSec_paragraph"/>
    <w:basedOn w:val="DefaultParagraphFont"/>
  </w:style>
  <w:style w:type="character" w:customStyle="1" w:styleId="divdocumentdivparagraphsinglecolumn">
    <w:name w:val="div_document_div_paragraph_singlecolumn"/>
    <w:basedOn w:val="DefaultParagraphFont"/>
  </w:style>
  <w:style w:type="character" w:customStyle="1" w:styleId="documentskliSecfieldp">
    <w:name w:val="document_skliSec_field_p"/>
    <w:basedOn w:val="DefaultParagraphFont"/>
  </w:style>
  <w:style w:type="paragraph" w:customStyle="1" w:styleId="divdocumentskliSeculli">
    <w:name w:val="div_document_skliSec_ul_li"/>
    <w:basedOn w:val="Normal"/>
  </w:style>
  <w:style w:type="character" w:customStyle="1" w:styleId="divdocumentskliSeculliCharacter">
    <w:name w:val="div_document_skliSec_ul_li Character"/>
    <w:basedOn w:val="DefaultParagraphFont"/>
  </w:style>
  <w:style w:type="table" w:customStyle="1" w:styleId="documentskliSecinfoparatable">
    <w:name w:val="document_skliSec_infoparatable"/>
    <w:basedOn w:val="TableNormal"/>
    <w:tblPr/>
  </w:style>
  <w:style w:type="table" w:customStyle="1" w:styleId="infoWrapperTable">
    <w:name w:val="infoWrapperTable"/>
    <w:basedOn w:val="TableNormal"/>
    <w:tblPr/>
  </w:style>
  <w:style w:type="table" w:customStyle="1" w:styleId="divdocumentsectiontwocolsection">
    <w:name w:val="div_document_section_twocolsection"/>
    <w:basedOn w:val="TableNormal"/>
    <w:tblPr/>
  </w:style>
  <w:style w:type="paragraph" w:customStyle="1" w:styleId="p">
    <w:name w:val="p"/>
    <w:basedOn w:val="Normal"/>
  </w:style>
  <w:style w:type="table" w:customStyle="1" w:styleId="divdocumentsectiontwocolsectionnotlangSecnotskliSecnotsftrSecnothiltSecdivparagraphWrapperdivparagraph">
    <w:name w:val="div_document_section_twocolsection_not(.langSec)_not(.skliSec)_not(.sftrSec)_not(.hiltSec)_div_paragraphWrapper_div_paragraph"/>
    <w:basedOn w:val="TableNormal"/>
    <w:tblPr/>
  </w:style>
  <w:style w:type="paragraph" w:customStyle="1" w:styleId="singlecolumnspanpaddedlinenth-child1">
    <w:name w:val="singlecolumn_span_paddedline_nth-child(1)"/>
    <w:basedOn w:val="Normal"/>
  </w:style>
  <w:style w:type="character" w:customStyle="1" w:styleId="singlecolumnspanpaddedlinenth-child1Character">
    <w:name w:val="singlecolumn_span_paddedline_nth-child(1) Character"/>
    <w:basedOn w:val="DefaultParagraphFont"/>
  </w:style>
  <w:style w:type="character" w:customStyle="1" w:styleId="jobtitle">
    <w:name w:val="jobtitle"/>
    <w:basedOn w:val="DefaultParagraphFont"/>
    <w:rPr>
      <w:b/>
      <w:bCs/>
      <w:caps/>
      <w:color w:val="094D73"/>
    </w:rPr>
  </w:style>
  <w:style w:type="character" w:customStyle="1" w:styleId="datesWrapper">
    <w:name w:val="datesWrapper"/>
    <w:basedOn w:val="DefaultParagraphFont"/>
    <w:rPr>
      <w:i/>
      <w:iCs/>
    </w:rPr>
  </w:style>
  <w:style w:type="character" w:customStyle="1" w:styleId="jobdates">
    <w:name w:val="jobdates"/>
    <w:basedOn w:val="DefaultParagraphFont"/>
    <w:rPr>
      <w:cap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paddedlineCharacter">
    <w:name w:val="span_paddedline Character"/>
    <w:basedOn w:val="span"/>
    <w:rPr>
      <w:sz w:val="24"/>
      <w:szCs w:val="24"/>
      <w:bdr w:val="none" w:sz="0" w:space="0" w:color="auto"/>
      <w:vertAlign w:val="baseline"/>
    </w:rPr>
  </w:style>
  <w:style w:type="paragraph" w:customStyle="1" w:styleId="divdocumentulli">
    <w:name w:val="div_document_ul_li"/>
    <w:basedOn w:val="Normal"/>
    <w:pPr>
      <w:pBdr>
        <w:left w:val="none" w:sz="0" w:space="8" w:color="auto"/>
      </w:pBdr>
    </w:pPr>
  </w:style>
  <w:style w:type="character" w:customStyle="1" w:styleId="degree">
    <w:name w:val="degree"/>
    <w:basedOn w:val="DefaultParagraphFont"/>
    <w:rPr>
      <w:b/>
      <w:bCs/>
    </w:rPr>
  </w:style>
  <w:style w:type="character" w:customStyle="1" w:styleId="documentsectiontwocolsectioncert-secsinglecolumnspanp">
    <w:name w:val="document_section_twocolsection_cert-sec_singlecolumn_span_p"/>
    <w:basedOn w:val="DefaultParagraphFont"/>
  </w:style>
  <w:style w:type="paragraph" w:styleId="ListParagraph">
    <w:name w:val="List Paragraph"/>
    <w:basedOn w:val="Normal"/>
    <w:uiPriority w:val="34"/>
    <w:qFormat/>
    <w:rsid w:val="0058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2</Pages>
  <Words>518</Words>
  <Characters>3373</Characters>
  <Application>Microsoft Office Word</Application>
  <DocSecurity>0</DocSecurity>
  <Lines>124</Lines>
  <Paragraphs>62</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Gayle</dc:title>
  <dc:creator>Ryan Gayle</dc:creator>
  <cp:lastModifiedBy>Ryan Gayle</cp:lastModifiedBy>
  <cp:revision>5</cp:revision>
  <dcterms:created xsi:type="dcterms:W3CDTF">2025-02-19T06:06:00Z</dcterms:created>
  <dcterms:modified xsi:type="dcterms:W3CDTF">2025-03-19T00:01:00Z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46adc986-f979-487a-ab46-a08df70746b2</vt:lpwstr>
  </property>
  <property fmtid="{D5CDD505-2E9C-101B-9397-08002B2CF9AE}" pid="3" name="x1ye=0">
    <vt:lpwstr>THIAAB+LCAAAAAAABAAcm8V6q1AYRR+IAW5D3CU4zJDgLkGe/tI77NemkHP+s/daKcVoBhNxhoI5kYN4AUYpgWBRFmVIlCdxHr9FZ1gIqas/DFewHgl5GRpRzlTvwCW0QKdGZFXM0rA14S3uP9ED6UEJuxEPNsC56tNDNQvds08TeED3ZYAtJG+0s9cRYRcpA7KaUKoBC5IrcRHHFSbuNxBhOKnj1tQBdpogix8qXyeq4a+gwba3mV+jgNFMmQ5</vt:lpwstr>
  </property>
  <property fmtid="{D5CDD505-2E9C-101B-9397-08002B2CF9AE}" pid="4" name="x1ye=1">
    <vt:lpwstr>JGrW+we7d0sTAYTEAFc0Xw8lbX/CQj+DfCx7R1TnEA/MYswVBTHeZGhU3RlSmY8R1oOD8L5SJtkUKhUyaDMmtSV3lYVjzFn+WPLgoYFhveJqaUMf6gNeFiPET7mJCzNqZXRP1ZQZ0IZzqPcK9FFJfjfxkgBzQKMt0F/IgDwgpeW6j5p8GWyPCEOLHW/atnvpqjfi5N0OxWBhtaNnn9+uNUFWP2CXcXljm1Fi+kiR/q3r8WuLiaqJW4VZjtTtgJP</vt:lpwstr>
  </property>
  <property fmtid="{D5CDD505-2E9C-101B-9397-08002B2CF9AE}" pid="5" name="x1ye=10">
    <vt:lpwstr>dVM29+OZeOTEHxi1OZnozXiLmzGSTHj20yyWNH72DI/ClDRGc5V17GxrL5vLWN/WZiiMzYprj29bOcammvdertU0eZ75bBvWplGkflAslsrXudm34JEnM2cI70XEEFTSSpfVsBifXY6MGUR7Vq1CoWzVlN9L1sGBRoUQQudwia3MK1Imx8L8NjiFlFD9Ai517yxWOw1Qj2xrNeftr6VsP9u488+QYgGtvzjB8t3LDmcjoNSckdi3hu70EqMRrwX</vt:lpwstr>
  </property>
  <property fmtid="{D5CDD505-2E9C-101B-9397-08002B2CF9AE}" pid="6" name="x1ye=100">
    <vt:lpwstr>VWEit4ou++Edh57cJVTRaV/XTqIAUKPTXoyEmltHR3+0FJM7lc2f/MvMj8+Eb5Tw25D6RiJOGflTOOx6xgUffjOMKafndumHgfFCT/U4Zc4FOyUXBF6BnkkpJtJffWmfP30lQ/WioSmKdDtQDF78ZIQTML3jF3JGYp1d1CH2Wj6Wc/hmthFff5Cxxiq43Ouc6wrMb2YHtp1DCt3Wn16wfh4k5Sp/xAN5+nAvqV0qsUQntjwX/KttYoGuc+0Ptiy</vt:lpwstr>
  </property>
  <property fmtid="{D5CDD505-2E9C-101B-9397-08002B2CF9AE}" pid="7" name="x1ye=101">
    <vt:lpwstr>FcRs1Q44hMD8WmQjFvigN62nrUIPLDcdiV9miXAAjtDU2p4k26gt6vz7OuYokNS3BVZsCPtqVuiZA93CW54yBhsqobxqgk70DQccDD/etWLifVfkJIlk/K3I5p85YjDo535MxeOwGr9Cv+XjSRd0hi1CHg/YhmuNclLyyjAPmc9a2Am5v+rY7OOdZ8YV6KqboL1x5+cOt7al8IB1+VTSetYD3Fv9j9dr5TSph2PnJ+yIeyIJ8QY74TGb4ye2Wte</vt:lpwstr>
  </property>
  <property fmtid="{D5CDD505-2E9C-101B-9397-08002B2CF9AE}" pid="8" name="x1ye=102">
    <vt:lpwstr>0iwUIygw2zQPS0odp+002uU6JJrWOOuldXAplWL6o08GnMEUUSQbJAwz+8FlQKT52C7OWYGL5G7o0v4JP8UrSdzZ4KsWvwcbL+7vDzSRQhIyvPSYyoq4fLqM4DXhovSJ7EhOfdW44uirtqDXMHiKcI3EGXB7/hXX8JTE+KERh4dTPeHoAZZ322eQKzUA+n2NQer73PloW6cQtXveh5w2Meo+zKol/h4xnzCUPVUhCVg6ruTNjK13MZs71b5CcSX</vt:lpwstr>
  </property>
  <property fmtid="{D5CDD505-2E9C-101B-9397-08002B2CF9AE}" pid="9" name="x1ye=103">
    <vt:lpwstr>Z3n6RIxFkyX2smaKQbOJI5J9kKXFBCEBTdu6F2dRPa2Wwh3TP1ple4iYxPKJA++Rzh//NrqBM86z+lydpWMxDiSfOtT6wTRtwFUN/kiiG56I+EtzCf8FTrIXyTkysnpCL/WCWzwPrDG3bpqQ1el4d/wOF+k9m5xrwbYNzZiwSAoRLkzcNTZ0AO9tTCwn9rYW2G6+vG5RAuwO0xFyujvSI6sio8P+YptPw2GZT4CDEbsy/cR4Zd09noEQ3Ce9C19</vt:lpwstr>
  </property>
  <property fmtid="{D5CDD505-2E9C-101B-9397-08002B2CF9AE}" pid="10" name="x1ye=104">
    <vt:lpwstr>z1FHk8qBtfOqyXt4HlOhVQApO98FVkXE7hQODl3LFz2+ifjF+xE46AETNh6YAT0f8Lj8OthxbF09dXbVlVNJmXdhQfy3qvv2s/94rHKh712sB3V+9CPASHI4AVSFpTd2DO452MPgYHWWCt2byQ4JMwtHJyiI0oNpwpayN7QtBjHncUBMWykvoFT+cvpvLxSv/vX7JphYR64lMfw0w6+V2g3wwp+HrP7WBIlhXVXeHZDEFukIjImMGyC1q67S3Vf</vt:lpwstr>
  </property>
  <property fmtid="{D5CDD505-2E9C-101B-9397-08002B2CF9AE}" pid="11" name="x1ye=105">
    <vt:lpwstr>Zt7LmIwRjh/iVq0ZlVQEc3egrxRlsT4gw3qctYbft4/Xlibf9Eg7BKMchPENQiCnTA4OZaP1tQC45SP6DMGz0DvDc41qBkEx5k45RDPhBCKP7zSzLWTO9v/3iE/cuxREsN7lCDnggcXVTkCsfgGn0IciS0r8DjdgZtaCfnjSAG17vB4bnBcbuDOI2m935ciz5I0FOBwCeW0CBQkPGcVa2blNHnMh6QPIbG3EJld1lXzRRlL3KWqFHiji467gSNG</vt:lpwstr>
  </property>
  <property fmtid="{D5CDD505-2E9C-101B-9397-08002B2CF9AE}" pid="12" name="x1ye=106">
    <vt:lpwstr>+Oz14sQcHcBa04KlF7jIcJhPNJJjLMdDL9/Yy9QfoZbgtfm+EOcNlC0rWzad9dleC/Dq/S5MGZD9sRtgQgr9VtYuNIKel0Cbg/jMOacWo38cTCy48CaCHYr93sfmv7LaaNFvne3VK5mVJoGuNvlz3jLzbn4/fOM+BNZpmdLm3owVFOId0HP4OTHYTXI4fQAxI6iIP/wYKhuMA50eLOMwz4ht/k7A1OG4bmsgF2NWs2ihVwUbNgBpMj2cAyXwTg/</vt:lpwstr>
  </property>
  <property fmtid="{D5CDD505-2E9C-101B-9397-08002B2CF9AE}" pid="13" name="x1ye=107">
    <vt:lpwstr>joI+JF8Vo5eIPEdmW2bgttabNLTHhKaMvKs8Svi6TS8F1xqbq/7e3Ec0KVbPkjTaZPDMqzr3t07v3bhdmvu4G0ckOi0Nttsg++RzbaM8Yyoq0KH5y7fGpWcSq/Xkvk+qojp7K3+pKnI3824FSrlSVQmMp4ihKRhATDwBmbGZplokD6uVfsxRMxy/o4K6duYwStraDR4xGlO6KJJpOSEnZr5dr59wQhXhyVYlOvO82V8sB4ti4Hphgo59xL2Seer</vt:lpwstr>
  </property>
  <property fmtid="{D5CDD505-2E9C-101B-9397-08002B2CF9AE}" pid="14" name="x1ye=108">
    <vt:lpwstr>3SaelkuvdGT6A6H6wv7yrVkjbWKFwWUoTzG0C1ZpHAHLruGE5NbP4PIxorMEnaNqBVvCoYG35bZlLlJ0TxdkzB/6hq0AFaizCKSuO8o94oDvZCN3tkFMotXB3C5JOyyc3U2l2XLjmFBVUuyqUN+uRp2rUz/QyrlFJcQaRHvCAnVFzMjf8aq0ky9Lto/e0Ih2dMKTHpR5TsalfuAnqEVA0BdH5OQwFQYpnXCRb7ZGbeJZrB/xu9WeduY5D904UYe</vt:lpwstr>
  </property>
  <property fmtid="{D5CDD505-2E9C-101B-9397-08002B2CF9AE}" pid="15" name="x1ye=109">
    <vt:lpwstr>jgB/2Rs5Wvxzws6lF+hU7ThT7MLa+4Jbx5iBBCh/52vh9t59CV9NpdVeveyD8YD7A4jL4ORoMxvyevkVmYSljn7yBJQa39WWzKHuO+BjwyxRVV6tAbvGq8jcy6Hq/iDZ4OEEj0yD/NncOmZR8NYUvFOSXstzI3SGT0APZARFRZtIo0nv/iQJwNV2Y4iRnCN+1z/KrM1cXY2mYPHN5CCk9BJcEx/yhilDKILZlQ9qZgfmnA9meLTxcsb1y5f0V+P</vt:lpwstr>
  </property>
  <property fmtid="{D5CDD505-2E9C-101B-9397-08002B2CF9AE}" pid="16" name="x1ye=11">
    <vt:lpwstr>vhKcSFTIC2NU4/spyIbd+I5F7LZEY72l1xgPKAZsPnFD9AGfCrVtuS/hedqzoHrCWPQn5HnQX+x/WXFydUDcSMBecsgaZNUogvnNZsp4mfyfSkxslq+YiyRx9OV07Hh8pbQnIfQkCvi2HXdfOymBwf05e/74vLtTyBhCzSs4iYSqlTLBtNMhTJCPOXIikm5iJkTPpOcA/gBK9QX0jQx6kmYi24wk8AfZyl6epRsAe4/DIzQAcfzw4yuBXDqzwX2</vt:lpwstr>
  </property>
  <property fmtid="{D5CDD505-2E9C-101B-9397-08002B2CF9AE}" pid="17" name="x1ye=110">
    <vt:lpwstr>5a2F661LOzpfUj5ffDU23Z153bOZaMiMrbkmM8ImflLwfd4SEumpA/ej1bREfcngNdRVndX11uSKePjcx3kpxm4G+GP/ZLBrdH+zKVuhekQ5DZiSW0FL+VxknnkbU2tchk5KNc1kCCys72GKmVNn464yZDh3yn5Odn+CrjPiOJZFIAA0q7of/Q0J7uGOreI8hXoz2fYTYzLot8XnDdJLy97iVFuSpAeY9xXFtNVrL1pZHGXeMkLbe1LZcU4SvON</vt:lpwstr>
  </property>
  <property fmtid="{D5CDD505-2E9C-101B-9397-08002B2CF9AE}" pid="18" name="x1ye=111">
    <vt:lpwstr>mMeGG9MZpfqFJIowdCbWRn7+HVo7z3rDG6UAxpYIY/vrEorhTmtWy3YBeYynv6A2h9GUaJbJRMR/Axed2OxiA/2pwzj6FbS11+5LwkCyvWF812hpBeTtqvJMSLWG9eH9yUn9zNo7P6otAVUY7pnsp9TeSoTxU8yfijbSXBQSl7vsdKgyT6Ejycu86azoq72WI66K4S2lbVKwaoViYzKTaefX1/p9L0mMqpGZIUg76Oov/b1PvHNlznfE2O671js</vt:lpwstr>
  </property>
  <property fmtid="{D5CDD505-2E9C-101B-9397-08002B2CF9AE}" pid="19" name="x1ye=112">
    <vt:lpwstr>677yhsgEDSl0jAqGARStolYH8wKUhCyS9W42+jTtA3m021Ss1ZT0dKlA0X4IttJ2xpXb3G8sqjYq1NW3xvhq+069B+F2lcY15MOCwsY7qPVqZ9MUC8W8GXoIO3ejSloL3XzEGg2WubR84xOmylW/ePo2vGtbPeQeS5KbR3P7H/cp+93kvu9oizI26yqL4qSlscIe2BOWpyAChttQfjfD2LAbbHlGTEn1WeVkDxcq+2QyNE09sc5bC7eaatJtS4W</vt:lpwstr>
  </property>
  <property fmtid="{D5CDD505-2E9C-101B-9397-08002B2CF9AE}" pid="20" name="x1ye=113">
    <vt:lpwstr>lxAyMwempsC6VtfGy+wxT10b3G1tpHN4Vro/Zj+Pu1B6L727DZV0wk5QmVe73Bu9/r4j4PdXdpV+DisAWkFltVlFXAuaCY+XdjGfJLABNtH/Ne2lenPA4OeTnO6ISvZ6WBVEZBgDawDxi0vBabJv2XlT2ppAC79iX/5Ug8nDW14tNbHltQBmoG88lcYj3pE4hWESabesAhp3fei6fLJ9WbTtbMJnHXHFo5y5zo/6SY4/+wL0HvY+uR24JG3SmJ6</vt:lpwstr>
  </property>
  <property fmtid="{D5CDD505-2E9C-101B-9397-08002B2CF9AE}" pid="21" name="x1ye=114">
    <vt:lpwstr>gzPlZ8KbnlYZzRIAxMkCW2tMhCITP0UTFE8lZ62GUdfsa4Fy8B7vOPEVzIvQzPRvzM3/gc1YmSkSQjviX8gFDqP3pSetcHwJ2P1tf4uyrGpWHzUe1FCUhWEublp6npx2g/kNtINbzZpLFN+mFR7VkDPDNEsxPp5TfdivBdkQbr56xhQhakEBMDoWqlsgrKL7YKZAQtnjNOSwDBpqO1d7wpCsXxH8hnG3jlRgxhF89D/WubvaUbiFUk55HPW2Ier</vt:lpwstr>
  </property>
  <property fmtid="{D5CDD505-2E9C-101B-9397-08002B2CF9AE}" pid="22" name="x1ye=115">
    <vt:lpwstr>VZ6PnFpvnPF2uf0gPdPeFxvMjbBBk36cVcLKB81KacFIPHfaYSyZK8pn6y9rtGDm9JptdgSu2kZ36q18Js88nzny/XO2sjhJwDcxDnEb/Dk0y0P9Sdw+CrU9jJD1LSWRIM/A68tHif5od/IhJ8NaB/RUBD1zYPkdHof+jzD6gt9ozsqprjB+lJV4VZ8l1XNw5VkMnCNLYli99EsRA2Zol1+C/5IrVJbr2B/mW8fJxf17z8BsNg2THIAAA==</vt:lpwstr>
  </property>
  <property fmtid="{D5CDD505-2E9C-101B-9397-08002B2CF9AE}" pid="23" name="x1ye=12">
    <vt:lpwstr>ra8Ot9AmUARauQ9dzrg0a/XdCF8aTshF5ZlN96EmkPg49dKUxO4p8bKlpFoZJCsSqGX6pNg0XQMz5dGnb7Qb0ulNLz7ETwbZoxpsImrfQwCOa9Q8I/lCEOsyAYHUNsQ8ZBqIEp0LOCCLppMtrvhNjdDeO51QF1YUUdHKov1KBiQ9wqZO9KMoss4MZbuXAda0U4Zfm/S8crQ6xI02u6sESiXYT4h7WJySa7QtpX3OnXnW5aTcAmfub2c8B2j32oy</vt:lpwstr>
  </property>
  <property fmtid="{D5CDD505-2E9C-101B-9397-08002B2CF9AE}" pid="24" name="x1ye=13">
    <vt:lpwstr>+u+dLZkAFgsfJ3ng9XdXYCs0M/Fa1j0XaX4gcNbjtiLq22nktnNz21Q7kmFmoQx5CDjMaXVvRMzU5+JTHV/BpyRPiHPzImh28cJVL9wwnbjSiTjpxADVUFQ+orsvl75E8ni9/6YbPA9Rt/yKs6I8yDGOWqgYfcX4QHBP0Iy36EgUQ9lqIb0S9DZ5hnsHknmruR6cTiTnIgYpygytt+TpBSJy6B+++s+XmuhMPmqxHmzBNm8ryY079tveXBIjKJ3</vt:lpwstr>
  </property>
  <property fmtid="{D5CDD505-2E9C-101B-9397-08002B2CF9AE}" pid="25" name="x1ye=14">
    <vt:lpwstr>oLHFuzwKi+gU1oWB9PxvhYW9JvIzMHwMB7outqLXyXVc7OX/r7oK62SKtWpOFtH9ZqSiero11zv8NShXibdw5dvUiuKMZTNTupTdgXBwhtVNkfGFAm9pOyz/Rdp71bayjDJY3ZA8C8BsdcsVm0lTqcviKFp7MZUpKsTcmJyAXEDLbPBzCDN84kNuHR+U8tCAL2M8gh+Zwys8DvsBIrYY0gfZ3COuSSrWHNin1QZXjo0yvqDxh7e53eD/MYXBC6d</vt:lpwstr>
  </property>
  <property fmtid="{D5CDD505-2E9C-101B-9397-08002B2CF9AE}" pid="26" name="x1ye=15">
    <vt:lpwstr>6Mlew/SY+qSOgKKAjgNxS/u1Nv2r4tyHCzg8y6aIumn/6z5GfympplA50JrmS587BDzIOlIMM6DnxsOMYunY4gXYrv6qoVD5vU6kqEAUGuWokNIHBXTZBYLtBBWzIFng7Jfn6fwS4sWuS5BLbR+tdAdVByk/pzL06fMOiwBT3VpXpAfM1LUKMxc4nbEWbx/tVyP6kcFoQq/IdQUBauNSIv+0Wbe++5FA+WdIt8D3R1CJbaojdL3NZW/ph75tqUV</vt:lpwstr>
  </property>
  <property fmtid="{D5CDD505-2E9C-101B-9397-08002B2CF9AE}" pid="27" name="x1ye=16">
    <vt:lpwstr>iRXKJIHjVrlj14xFkMBXCM3hYH5O87MAWUbrzxep3tZZAlpXfoYelkIRLHzpwQN+zRDMjn6MQFtYdbl/kzV/wHEeFePTqd9FebPz3PWqLsJyz3aiu36gulDdefLTxmeM4Hvyi3W7eOg6rshBkdQmo2RNy4MOwLkIuwYr2L1ptFFph/ssX/44JIHdvMfRi536MYtHD+CKMZ3K0Q9vvyXlVPFnYNYt/zs2SkSzda8lP5XsqyaLAJTCk9Nc7kH0Rb5</vt:lpwstr>
  </property>
  <property fmtid="{D5CDD505-2E9C-101B-9397-08002B2CF9AE}" pid="28" name="x1ye=17">
    <vt:lpwstr>4eU8kPFCz7LDKt0tyRQJVxgu9XPy3IKx5Nl6p/Zqs51sCG4NnKRtXPlQ9kmw3MoI0urBN7SNsz3Ab45vNOjlnOs7D2+0Jnj0kqrKnjRcL9zcpiy6LiphntUeQwpflOwm+D3wV9FPJhQ9gl1hIHE1M7ECH6itPId9HSAXuyyurfHu/4bhMK+wQhyVUH6GlzByW1n0+kRIbTKLH8okesyTvZqAyja1D4o1LQfCVMCBIStF9DxqY14J8+db15sqvM7</vt:lpwstr>
  </property>
  <property fmtid="{D5CDD505-2E9C-101B-9397-08002B2CF9AE}" pid="29" name="x1ye=18">
    <vt:lpwstr>Rrpdte1IY8N/dW7TqYAdSWi/2H1o7HS1RT2ODLhBc3ZAztqC8Huqaoj9FI8pNf9ezqz9FhDF0sAVOCPMAtHjElAU6DASuRidMwkX/kSuklb1kgpGmcXoMwhf2AmfKNWscXvGH+jAqUa5DjHqPuKArG+/j+W7c8dC4zpEu23FRjE1nNqz+p6ehWNinxlB06EUCWpojfVulFZY/gGijC8Mk+TE8mLtMwRkcS0ucbl/pXDkhsZNpjYNi9AXzS+LhNx</vt:lpwstr>
  </property>
  <property fmtid="{D5CDD505-2E9C-101B-9397-08002B2CF9AE}" pid="30" name="x1ye=19">
    <vt:lpwstr>rH4l4s26tcpyGJN4lkhHqV8HfHrctpZl1+EBddZ9xy1enVSSuZlD30ErCw08LO3c0e5KeAC2DWyTi8G3Hhcoji/PimVBQMbU1PuW++fpPoCivH7fYL1YosvXvUUysXuNNK5DU6TgOP3TwQ11B+YhLwaVJkX2aDRTM61utE82P7e7et1ONhoRT5CY7mOqkfoQkHDLTmE7hGGRwTCMYrJcUFlM3KFZYu1FcxyKVGpWYNriChfxbOvgPCRJpptYuv9</vt:lpwstr>
  </property>
  <property fmtid="{D5CDD505-2E9C-101B-9397-08002B2CF9AE}" pid="31" name="x1ye=2">
    <vt:lpwstr>QXqa2ohC4jo+i2wI+OsCxNi5/Ww1lY55tw28+UMciLs7PWOctuj9Ar7cSzBRolD3ZPkJxK1v2zUZoI+4CP5SNISxQiYmcA3iKrc0H+SktLlfE9HeFlY3oMEqBySEbiJxVjSDk4lATYyH3s8jNmJed8SPZvN0kIAurx7pdyruHCzUTSQR8vtKwPphaA1i5mt7Aa6mXZZHJGofd+8ctMyhNQP7zWiINoZ76Eg6hQVzlznIc+1wPHWI3dOtpwzaQ7G</vt:lpwstr>
  </property>
  <property fmtid="{D5CDD505-2E9C-101B-9397-08002B2CF9AE}" pid="32" name="x1ye=20">
    <vt:lpwstr>fl/15ISFUdLqUWLSm5L0LsRTrvB5ddNjOSoRHqRILXCF/T7JpZ8GPgeu1lu1mNUYvxQSey0qb5psLYDewiM+28WcAzQFvStHrm9jR+u0CKu2AekPBMAPYBXbB2MpNPbLGfxqdAW1mMJX/lGRe3Qnbqck4eZAezHOVgQtJDFr4lkITX2vR/p2mdbaYZsJDeKxB4ir5jN9KF/Bv2gYcY+f0MZxceoHwnfY3frdFRRtgL+id62TPUWsj7kjyguNYzT</vt:lpwstr>
  </property>
  <property fmtid="{D5CDD505-2E9C-101B-9397-08002B2CF9AE}" pid="33" name="x1ye=21">
    <vt:lpwstr>cJTSDGrYjV58HpFSDaYnbBsuxPDTCLez3xy6elFu+Gu8sj++KGqxuMWyIscIGZ6YJT6AZMiC5JYYigDgKr2DhG38TLNZ5wfYuc4v7o8IEbZDpgNn9qqRgS2MwPsULsK+899tkzZGN4sF0dRVeAtyIlsY1kOfGH03JrkyIb8SXQD4ZNs9ghvuGfgtyvBCtW8srxVcAI+48u2/4r4Md0GsFyuwc5ojJr5X0O5RchS/XhBBJoIgFow1p6SXCvrzohq</vt:lpwstr>
  </property>
  <property fmtid="{D5CDD505-2E9C-101B-9397-08002B2CF9AE}" pid="34" name="x1ye=22">
    <vt:lpwstr>Zd+SUvgkkP8kspForoTtgcnmiihuw3Omu1ZkVFonqk4RUSQJ4BcAjiwawaK/NR0AG2HXD9OCO9/1xfw/XswPormm712bUTM4rI5t41qsMd4jYboi6CTiGYDBV1Pd6dcFDIsnUaOOPlHRPd4YWvCFJm1K5ESkuDCuPjhahGEvPiAB5GOgiONhruIrXRFfTzYzzNIgN+2YZBcLiSAqpWXxXp9jhfS4tLUE26X3fe6pQs37LVvznKuJ13AE0ytNe6h</vt:lpwstr>
  </property>
  <property fmtid="{D5CDD505-2E9C-101B-9397-08002B2CF9AE}" pid="35" name="x1ye=23">
    <vt:lpwstr>c8QxJziiVhMzv5k4OzeOZqACFtFuyiYB7PeSv7zQ5w1fGUrKV6HGVOpDyKysvzlh8SmTXxvzLYKTrghF/taH7umYxoHuw+mPojO45r8fY7V1S2y/RGBlo1+T7E3eTC0oMrrrLkIXYdplVggn7aw3BgDx5WWXuihgvW/LLFOgWiCjMrEhn8CkPcGhvtW9ymo9Q0KyfcZoihSnjugQRwr+eg+5W2vg80dC3cqqff2KEQcAqu3SE6KODHf4i9Re4Sc</vt:lpwstr>
  </property>
  <property fmtid="{D5CDD505-2E9C-101B-9397-08002B2CF9AE}" pid="36" name="x1ye=24">
    <vt:lpwstr>NTnOFsJal6Xy/Xagq5FGwuPlXZ3vVvAWHPILgNlINDNHY2i6LL67OZUpmLENLG4MwiEKt36W30twi/GUUkdqYsM6/d6hUB7JCJ2EewzSbQb124LMyV2obuFClzF1gXki1Ke3A6T+EJli6FVIceTfmJYf8MYIvgN4KAgmd/DBOSdpBSW/aDAkaMxgoWttTXWD6RrgxnzYuJR2MebErTmmOrDatvRc/akpmz2Sid4nv/HYYI7mYq9wE2EcMtQtOlT</vt:lpwstr>
  </property>
  <property fmtid="{D5CDD505-2E9C-101B-9397-08002B2CF9AE}" pid="37" name="x1ye=25">
    <vt:lpwstr>9UtmjxHqThrtZNNrn+ghOmZElehDApcXkemWhkb5tOHoaT7uW1x9ND0aAIXd50CkzXu9Grd7UB0yGO83iKXKfmekQiAReKGEllvjNLSpyNv3Nkb0ugoN1y6Uqjq6h4TXPFzf1eGQmimM3w7FZ8cwRw7xBY9UaEwPfhJVYGEqDdrD+TFQuxQiqApvsDX4l0/E5tA3QRjiNVU4OZSBZ8MQqyAkXT4uRvJKSTx0/XjPaydGpCoEBYFgnOjOBhYQ8Vx</vt:lpwstr>
  </property>
  <property fmtid="{D5CDD505-2E9C-101B-9397-08002B2CF9AE}" pid="38" name="x1ye=26">
    <vt:lpwstr>p3n7VMqRfqAVcljrx4h+lA9SU7paHskN894/2QvCqww+bll7X982MT5IN983i6xJ2ChKrPk1nXjwS0scI4m5nGsc3VGMz10QtJnQOqT81ceoDBvmtuapEh1ncQQvkZX89TuMFv+2g3/Ub/Z+MrbBQy/rCR13zGd5/E77X4BJ1YEPmgyZqi0K9/QRfV4+HEt4qXtgfGS6Z82DHOf1A00dNP+DTOeXNgSPL9qOS+zSNrPM/KKQ9If/ThbVpNj7h+N</vt:lpwstr>
  </property>
  <property fmtid="{D5CDD505-2E9C-101B-9397-08002B2CF9AE}" pid="39" name="x1ye=27">
    <vt:lpwstr>RFYpKM81nXA+LXYdjkHdJb8PB2klmxHVmGk8npgg/Vh6lRBeNDdzB1AaIXF2vzW92wDJYri6LCVaY4vdOmoWlDU0fbhgSRfrDRICyFTl9vdZjH/EC8plap92V4hH/jgdC2FDl1eWIbI6p3Ag5gJZ7qxOSGU2IjoB2F+dFMjUim3Vl1BDFFgWAfIELaSJIvTo959I5bnfN5NttKv8hnOPLkAYXh81F6GNX4G89bAc6GzWVZ0i1Wj/F1J/8fE6FoW</vt:lpwstr>
  </property>
  <property fmtid="{D5CDD505-2E9C-101B-9397-08002B2CF9AE}" pid="40" name="x1ye=28">
    <vt:lpwstr>CLaacvWrn6PdG/rT44txvHrbC5J7odu377Dxuy2OCj+xURbiC2OEnV8k9HQePaS2oiYJ7r90pbI2hy7i0eQOLCHOF0+5NrbK+TVcRgLqJmvX5WtqnazJrLJn5mEknMDFS4FNVsZ5nns5XyzuYgoJcPFH280v/1VFETBK0a2qBQbmdlnAtc0uOGH0KtbkDmgbxBN2bHBEYcwbRqmLQaLFW8aQxm4+27cqXZUl5To7aoJ5Ir9j+MqXvTP7gqSToUD</vt:lpwstr>
  </property>
  <property fmtid="{D5CDD505-2E9C-101B-9397-08002B2CF9AE}" pid="41" name="x1ye=29">
    <vt:lpwstr>wCWZqB0Aq2nTCdINX3o0wBISWERMFNZKGH/u/bIBrWDd0RA502Uyi5Y0IRcY0GS0fpZmxUE3rKeI9gARKWIAafMqYTG1xjNt1B7ku2dF9EfllQHfUodksDYlCHcipRJYxHzYQZd9LDGk6GTIJu6kW3/CJk2bAzzO7fvoGoE8z+hhByu4w2jL1Xq60M5Fu22QVT49ry6K3U2hwHuIKaKtftp/RWF2swN4BCdBMGrNyJ4Bu6zIwumPYOqGnUG2gOp</vt:lpwstr>
  </property>
  <property fmtid="{D5CDD505-2E9C-101B-9397-08002B2CF9AE}" pid="42" name="x1ye=3">
    <vt:lpwstr>y7xYslE8EiL6GRCGf8L8W3FRI/VJkBiBOxIiMT6iJZwevi0l362xfNMivIFCqHfnSXXnZGC0N0ly814hdcFsI5U2Z/a1dY2UUPp6Qhf28hMWzrSBt+Z6dvb4B4ahzlFvt1oZ4QBd+1U9tifAYTktMVkNtxtD1yGn5Sm1iopZpXxussSEaAkZOvzhEWKg2l/I6jBMNc7BZRIFMaoOjwZci6uj02brWPdOj+BIcnY6yca30OjBEMxnyhnLuK0IZik</vt:lpwstr>
  </property>
  <property fmtid="{D5CDD505-2E9C-101B-9397-08002B2CF9AE}" pid="43" name="x1ye=30">
    <vt:lpwstr>1P0Tjl2jNZSkpqTTD3RVY+mC17qbVuGLva7Rem3pNxa3dgWyEElwT1q917HK0xWXtQSYRBj5/wyB0/BnSgD34oqMP6s7l/1hQje1yIzGH7TbpqxnEWH2fLPeptdHPg8/dPwYR1EaiarrQJ/B7dpxU4woKtyy3Ic26WoqrD3u3gXKZ3zRAHLWwXABikp2TsA/Cx3DipYuLhRR2aMihSdoXKUnUzesUl5jfWV9wTW411sJAIVKUgpG3GgGsOWS+ho</vt:lpwstr>
  </property>
  <property fmtid="{D5CDD505-2E9C-101B-9397-08002B2CF9AE}" pid="44" name="x1ye=31">
    <vt:lpwstr>89CLJ2pNqNKZmS4+YVME2EFGSh56htlamFnU9IGawvi2jqS2SQR8RDiAo5SqHUVtmiF1lZYifDKW1erpEnImNnJ1YruekFbHnotGA48rxE5CsN9lHlkj5U5uRV3ISt7s7621gj5skNcEtv6+4IEnsNhp9DgndC8AHi5PVQX6HOtY18J38s4JPYpBqf84SDfUR/rUxnGwfyV7aLnt4dNZGgTe/8DfGduCIYX08tirZtsJVE2n9xqEakHsgxNatYR</vt:lpwstr>
  </property>
  <property fmtid="{D5CDD505-2E9C-101B-9397-08002B2CF9AE}" pid="45" name="x1ye=32">
    <vt:lpwstr>8aOdtCb4vvKFVsvAiqdw7st6n8OLnpJIk3qPUA7fDL00YnaeaW+W2WYFb/OU6clXm0mCXLjcCnF6A1gNZnCkCLkyQ35uffgr6H0gNIGI5+mOLHqxMt4UML7BkuF3bpyzx9ZnzIdUpscL0aN89ih96DmdWsWP1ah7KWyL5se4IeJIP1n1dK18qopRcjVMBhnUFaBVBQk5CxRaKFsnwY9jKkppJEaksTsBBQ2gfWCCJxKNyArilp9gyAZu6H7vWa6</vt:lpwstr>
  </property>
  <property fmtid="{D5CDD505-2E9C-101B-9397-08002B2CF9AE}" pid="46" name="x1ye=33">
    <vt:lpwstr>TK5He5PIic9vq76x2CKrfoD6FDsmyNfpeofj7sDOxJrZf7QU6Al+LU81XCo6UxkwVP2ilCNBCkLh6PM1vtXX/hVmsvFjIZiPelL1JpImWOuNAM1OT6u7u4o4hUOHbMlvRstUfcNk0SEvzGqsIj2bOqoWm37v7LUt5EmNDMoXGCWDD+VrjFVlhKf+GhZoLUTcsQoe/VfWRvRBNZODHf5EYtF2S09IyIE5cVCB1WluuEzJSbKQ9vt203hBN+nK3mV</vt:lpwstr>
  </property>
  <property fmtid="{D5CDD505-2E9C-101B-9397-08002B2CF9AE}" pid="47" name="x1ye=34">
    <vt:lpwstr>SUNoT2N7oloY65EQv6UJYdSrAb3abAsD0MYq+CZghmMFHLrzL/GMb6PXRh2XfxzQsb2wGXCT5VOKKjbqVH/m1zU9mOzhTAwzrM5dMGFip9OzIAVktshdR+DgTF1qmXe6FlpA+9jOjPEhvaNNFhqrwkEbDgGSD9lQzynsSsxIB0Z0xsHxwCmJFyFDpdAqJn6T5ITRvt8WXe9CPG4JM5P+XbMgOr+6Ncy10ImBhCCQiCV2s6hcWWmzAeLIUe1O4qF</vt:lpwstr>
  </property>
  <property fmtid="{D5CDD505-2E9C-101B-9397-08002B2CF9AE}" pid="48" name="x1ye=35">
    <vt:lpwstr>dHiga5/oLQL2E9jlytpQs9aSATRv5DGhRMZpYc7DvZ8MXjczJ4BvLgnjdVUTQNzCSUN6l4vC8mFjy5oW9itfcZ0xJic2nrJPtbY6avppYmAVC6jdWmuDLXR25bjC8Hc7WSswdnHdN9sw7FwHvvAb/ISBnXS5qTzptk8qXyb78bNH1olEA/fcGNxK2kQ0JNDzWl+4CTGyb6AlceO8TcefBwPy+4qycRBStm4XRaRdYaNP8fP7hSYiPCdQtjVWYZ0</vt:lpwstr>
  </property>
  <property fmtid="{D5CDD505-2E9C-101B-9397-08002B2CF9AE}" pid="49" name="x1ye=36">
    <vt:lpwstr>XxoFsawzm06gi7m+37ECpTPEt/TlUidGuQvF+qLSQzXTwVrkLLTylR5FMMBvKEGolWRWLvhXC2ehcs4fzuqNdLQDOINPzs0fRZIYUMY6c+p+drawPQCDKuHphZ3gqRDcAqgdt8A+hQdE67J1y03/wp2WS+ulUdXyAdzgggOPiJ/UKGPxvVe8WTWEo30I76e5Rmrc7hVrAPDGES6JK+/CnG35UfnYIU4Xgl9hR3ca+9i4iAZeCSyvfiywPmJv0sW</vt:lpwstr>
  </property>
  <property fmtid="{D5CDD505-2E9C-101B-9397-08002B2CF9AE}" pid="50" name="x1ye=37">
    <vt:lpwstr>FyROoIK/5AGy66BNEvD2/jioAF9K7+GrJcZEQjWVXXSYqwndvJRoYhcE1lEkcIuAcKE2kq2F1KrNFOlC+wojM5Ev9lBmb5MiRPtyubzb8wMRORQzqAu7T+1qiQzeMN8SnOpfheMHPP5wuVRJmHJNMlumvHclLVGpqjq1YqUYMjy9WVj/EowKee88iKAwGJ08VvbVgea2ZKO9x2ZX+4Kx5dTMKgRe/GvjJXUeCXtBpJhRrKAL716UR31TSAQyCd3</vt:lpwstr>
  </property>
  <property fmtid="{D5CDD505-2E9C-101B-9397-08002B2CF9AE}" pid="51" name="x1ye=38">
    <vt:lpwstr>VMsJXkiHY1PMY0do5TyNMiv7o5KRQthjo9upVjCzZZT2AZKTEqhtQMRkKrfpxBbFeocxVjx7MA6AfvoiW/jKmwZTWW7uzau6+QzQ3T9VAT8XCrmq0wFVkxLCEAcoWuzyiRhJf2Bdygg7/rKkeY62kfSwhPpZpDXnjHIN8pd9LK86rx7mofe0lU/3K/wahvLlC0EUYrLyOgkVyV2LHuUnoV+uf8vq5HOzYJFxOCIq7YLRt0eQzVPE1otWmmiUCKl</vt:lpwstr>
  </property>
  <property fmtid="{D5CDD505-2E9C-101B-9397-08002B2CF9AE}" pid="52" name="x1ye=39">
    <vt:lpwstr>yrri/SzNP42TeUPn5VtaEKPfFzSOOXinWC7d8yw0FLT2Y0pQyb9W6PZzW3K3uWCZZ52l/yBA1MPIgVdtjosBO5IO5QjfbXVb0kwRt5ghHBt/Gg0gRwxXq2joVtpt8oO3ifDIqH6Gm1NoW1L6fEGVcsl1sssuv2wbckS4ol5Hhvw92ARjIfX+Z17ZmygqVw0yo9PveyqqId55MAVUGrUIUwie37bWr2qx9acoB/5ZX5YvlXe0BQgNwcwvqayz8LO</vt:lpwstr>
  </property>
  <property fmtid="{D5CDD505-2E9C-101B-9397-08002B2CF9AE}" pid="53" name="x1ye=4">
    <vt:lpwstr>1kdpJTmtjbZDolR+gWyFe1c/0p5YDibZfdVPqySK656+u/MA6o4WCodTw54K4n0Z3JhJVU6KYyM/WwVGxCG954zoz7K6U9DstPYXqNApw+YeKvWooR+WWbWeGzlnbwoVbHj82I0FKdthuLa6ECu+Mo5fyp1TB/ViR32q2dvYLRoVX2RE0oCOL5gZkQsyoA26Y/Nll7N7Mv9TCmq+SoabdzGf1Uj7/sSo987pOEP9UWWYoZXW205WZiNfm322PFM</vt:lpwstr>
  </property>
  <property fmtid="{D5CDD505-2E9C-101B-9397-08002B2CF9AE}" pid="54" name="x1ye=40">
    <vt:lpwstr>EcwQkDmcP6nEW4A34I9aLoqmpIhEfsN+813YQ65NC4xxaLbpt3r8rtBlpKF4+FQ7gifk6CivorKmNhTL0PJjh/3uj8gJmbnM39jQdbr8/aQ1UYuvvQDL/IMK5wLvSnZbLg/4pepkrwZlCFEYVQwyUnAqW0MYwlqXgw68FOGKWDDhWvgw5Li60G+779ze0unYZqsWEhqueUrcIm+T+Tkabr4O5ovuc0cRiMy5alvbq7z7kOF4h+aBKJUbW60z1ax</vt:lpwstr>
  </property>
  <property fmtid="{D5CDD505-2E9C-101B-9397-08002B2CF9AE}" pid="55" name="x1ye=41">
    <vt:lpwstr>AOBiZiOMBzCencrEg2XNaH9gn1OThgq0HJmP7aM60wqOGP1hOvnc6OCmqQu5cgHwO/BnxDoB9wL+2MOY5HtNFqg0vLXywZO5eLZa1sf924lh5d8TqorCSpNBtLluXmw1nhHNmrXSSm7NGMjQUzJQ4jmv7wYNAds5E06ChBYlPHHp/qkK1G9Rr3iNO3oFj2UkXs9LjRSnz6oWHoE6MTdXVZBEJbc7d8nU+MEJID8LgaOzjpCcEyL+wNIDz7kVsZz</vt:lpwstr>
  </property>
  <property fmtid="{D5CDD505-2E9C-101B-9397-08002B2CF9AE}" pid="56" name="x1ye=42">
    <vt:lpwstr>81qk8BTNvcfYiliCCZo+hvKPuJuBSeSVYHOk4l74m1DuDdSTl02XfDt7wXJSQzZXd/gsffAVuz2HLFYc7xmivlXvbL580Re1jcowUSbXS/oeZB+KyIos+c4rCcKl72tuklu1/fWrFdIPoFBaE8UNakD2BVWX3gMTVtkDbVINskYyif+8mXZtJVfsklnG71JttzcQ7NU6Wjmd2idY1e3jb3nPHQsgb0pv6OyQcj9jKBJnv77YVxmO40ZbybWsOis</vt:lpwstr>
  </property>
  <property fmtid="{D5CDD505-2E9C-101B-9397-08002B2CF9AE}" pid="57" name="x1ye=43">
    <vt:lpwstr>o2NEb4L8GZ02DWgeXdq7lkeeWW0egrinbHJzvyMv/GgIMxXOIo+/LonLQsI76iUoc9qU8vjJ0YWaIHeSWrkqM91luasEoVZX4KS619Er28wjQvv8Oy4YsucIrAmMPoBLvzW9FfZ8KyATftnv+QCpH91/YxmoVpELVM/r5AGDMhpr81gEU+zzXUUjGjLxJM5p+Bs9HsDSBchMd2ewMIt2NjpHZyg8befOkMES1q4c0O6bN8kpbLlGUHuyjBObKlS</vt:lpwstr>
  </property>
  <property fmtid="{D5CDD505-2E9C-101B-9397-08002B2CF9AE}" pid="58" name="x1ye=44">
    <vt:lpwstr>Ry7y8RMZoaUgn+3T7KBh4cpm1oKqvSsd9r/ss/kbGfRXbjogSN+rnvnMUun7nxAxnWX/liM20TfZqwhAvlw7p1VDH+oFsnOl++97GDJK42BS1rTAN3dybZW+TRHwEmMZk9Zvgm4E6kTn2EmKJlKSeeu5twMmMzLDh6aTTVQnl++STyMkc4mPYkisgUYQwf0qFRnGO/fVaBWjsYqBxTZdesD8wYOMPAmcsSakSWDyyXUcQhj0qPPA1RORBDur+X5</vt:lpwstr>
  </property>
  <property fmtid="{D5CDD505-2E9C-101B-9397-08002B2CF9AE}" pid="59" name="x1ye=45">
    <vt:lpwstr>pvP/d2mZ0OrXBhlRK4qjy/mtBP4dz9TuXJaeD8Q/49UooSW8GvxowGWliixLXAiUJ62vAQRcX6uMDZFlwxKojoLJMEn0YY95cMTuGUfpDgkFTAeRqu9FMJE4y+mVNB77Dl8SEWfCIFuEfwsyBnw4MTsSCOrrIxtbih8BBqRNi6fqBAgPCVY+2wkY2HHMEBAQdCHEKclKSQUFgSWP9Pm2uJ5uLT+Ma9x2I9tl82CLWWe1BjfUqfUZ6UAPqF8L9eJ</vt:lpwstr>
  </property>
  <property fmtid="{D5CDD505-2E9C-101B-9397-08002B2CF9AE}" pid="60" name="x1ye=46">
    <vt:lpwstr>xfqFsA//CIPBWfBrBetoiLRG9vNHkGivHggffwYV8cD0tlZp6T/EoejN8IZRMuGa+1krhNjKBFNe17+0ZRPOOZvKiSa+hej/ii6RWt8gae3kWoqsRlIVnCKNijdwWhdcbtC+4Cv5Bgi9+DMwSwUtDBlMIoZwTZb3VBg/4e+aBAwyOpRrYSLroqSkrJuSbQbuXH+rmGOqLaqaCKwOa4S8xCsDTMI8E3FP0+jTL8El0prgQideCarq5If+HCjmMPB</vt:lpwstr>
  </property>
  <property fmtid="{D5CDD505-2E9C-101B-9397-08002B2CF9AE}" pid="61" name="x1ye=47">
    <vt:lpwstr>q9fvuDUu4Rj+F91MFAqDoVPp83GacA2ymtlOHwm402iGNWobt+qW0Nj9WF1FRSUJsRG1aDS3oyhdLE5K9gFiC/QWf50BO4JnCZW7YoJBm2HOhlquepmHfeke/w1N/hgvG/tJbRxJakq8YV9UnLKRgIrqM7Mla1Sf/CwKgk8NmOHc0iHrgSjZy4DZ2SbWo9aKsbwZ/o/GFZ1zpldiFHCpD68MmdVD49aHOb0kFKE0M7gfRV8YxC9aPqKC90krUu2</vt:lpwstr>
  </property>
  <property fmtid="{D5CDD505-2E9C-101B-9397-08002B2CF9AE}" pid="62" name="x1ye=48">
    <vt:lpwstr>lFI/kfmpOScZnPQlCRZCsZoSPwF3RzVMb1uuiXxTnMD+mrpVQFbktEytARUeM0bjcLlaOmAxSJb40hM/k2zcWCeHZIlLOywgx7s5fsgTLyYuGBhZtPTyvfnUFGQgUI8uytR7Hx8UcviM576l2RPmPZqLS0IrpkhcWio5ut727kjQDxoFo9wKHJRK4dyrTDKnJrNveJcjZMPbqokCXtB1sOt6PphERcVxc5yFDfc1IWaGc4dg1FyMCttCls8qeL+</vt:lpwstr>
  </property>
  <property fmtid="{D5CDD505-2E9C-101B-9397-08002B2CF9AE}" pid="63" name="x1ye=49">
    <vt:lpwstr>zYbiM56je7UQJA53GHkBgMRVw9BfpIELcPWPY4iFO0C3xgTbM4q8xwDqOJ9jUCPDQtLu8oguLf+bMo86NPiYef5gwnRVXqoJUSX1cveO+wBUpvDMTCMd1ZowxDemXBrALmPjRPdchzkXFExTEVQjwJFDxW6wJChI05UBt+oJJo8N0Ed6/dDFlL0JBT/s6mPPSa6N9Ptoz378YY2QqUiXGtpbgQ37fTduJIEgtJwhMm8OD00bI1cX5W8CBIDTswV</vt:lpwstr>
  </property>
  <property fmtid="{D5CDD505-2E9C-101B-9397-08002B2CF9AE}" pid="64" name="x1ye=5">
    <vt:lpwstr>rFcv+8m9em5Tm/lDHUuyWvMoq2f7OozlqR0XR25y9ERF7i7zxr789qfhZhYI51ZWLzDTo8HPH9YNDigoRHeFL9EPqEYffLT/oXMVuvQPDY7sn7ve1gV2Qi1p9tFo+DfLtwRIsystEEuvIVcvvAiP0zpU0IP9+1hH0MU0v1s1MPMRaBHN2aQGhsPs1LQDQcKyFqX7Q4nY8oxxQy2T2jfyZWM24vsiFORDsUfQq6K6TgrVDjRSP9jRsIhMJf8TbPa</vt:lpwstr>
  </property>
  <property fmtid="{D5CDD505-2E9C-101B-9397-08002B2CF9AE}" pid="65" name="x1ye=50">
    <vt:lpwstr>UdQ1ynFfVq7iwdgsyXNO0Vl4c+Jhf6JL6jgfAxtvwatt+Y1w4rn1/saNlvh5KBV5gvE3x8fO02cMu5OiXGA9LwuKeP/FjYhZaxef/0xr5n5KLGwi822bKAmAsZzPr1MRIFOOoHSfJ41UD7UPY4AOPvUgUMp1g4iLC6K/lPfbezBGSB2Ajg86ueIjWkzYAcSEOxIWZKU7TK4xa/4QS2P72zp+W20me56g7TVDjO1Eji8Uwc6CykSpvePXkASC4/2</vt:lpwstr>
  </property>
  <property fmtid="{D5CDD505-2E9C-101B-9397-08002B2CF9AE}" pid="66" name="x1ye=51">
    <vt:lpwstr>5MLU9Ifev7etT2Oi77qC4fJbz+gk3g1Bgn5QWb2YwRa/Nxe8QuRxQ+hhyMMm4zzbKP+PszcLTpKm5/8GYxJyOYSjLO4wR6PZNM0k7olpegr/l7n5G5MuonBJRJ3p4SunAu/UV79UQkSKQ8s+HGnmtr4vuoqyF7K2ZuCX9KD9c17d2mv9wSzB1te/hzqKu90zqBeosV30oU9r1oPzZiL6vLT97xtVVp/o66BFz7PvzzH/wLBps6xQWrb0Q+TQKK3</vt:lpwstr>
  </property>
  <property fmtid="{D5CDD505-2E9C-101B-9397-08002B2CF9AE}" pid="67" name="x1ye=52">
    <vt:lpwstr>RcPW9j14hE4AKpfqkMeSX36ybTjQkJ5iLXyt4PBRCVIFi0pfbfl5DrUah4fZlNrlZfnkcb92h0TQNG+rR6p+HWPNqgddxa1ko2LInjjVTih8slMc5LIMfeBVCCHGV5Mwvxc7ER+L9gbxnVpfdnyFvW4n8B9XfxE9jNvPtMTF/BCOe1q8xUg6QnWlKiQ6oyFbCApBwYHXbTHCD5zIPhrZjaKUlPwcGPnZHXZ1StrSMuXMFSwVGCMQT/jiKee1QHB</vt:lpwstr>
  </property>
  <property fmtid="{D5CDD505-2E9C-101B-9397-08002B2CF9AE}" pid="68" name="x1ye=53">
    <vt:lpwstr>nKJLxLQnfHOiZyTSHIit3UWkmbWvERarBdduChH2jmu0qtcLYa8Jf0h8sVn2ZNtXnwgTxORVsDBb+1iHXn/7/kU8o/kwVTv2m73T68TM4tZspDz60Fqglf94zMXDiTNDg8/R6gqt6tJIVa/HREv0WAft+DZBa2T6kTAjrKkuMPqnajLyYihD4qHVQCkttHfV6TS0MXgbHHZ857Mj7GQT7gdK6qogodcRpqyiJ14HVvTd8xR1m4OKNSIUOyrPqJS</vt:lpwstr>
  </property>
  <property fmtid="{D5CDD505-2E9C-101B-9397-08002B2CF9AE}" pid="69" name="x1ye=54">
    <vt:lpwstr>lNXwljyGZnuqu3A9fNJiLOF2qrIKOxXOWW+gQw6ixFJgWvc6AWAj0qnvejTRlIwK/ztqR8gShWTsv591SglQeMrFiNjTLSDgsIfpvm078wvfgm804Z4bN9Kdd7HcYJqxDG6ALQ5HXcAJF2dlMwlmbPg5N1wktQZWiiDI8gnDfDbNbowfuy8OXcDNmBAXyn8nWbJ24DEU5VjEJIc/73ffNAguhlfYBz7oJu0d7gq+DBpA5maKHu+hqpr1emIk+c7</vt:lpwstr>
  </property>
  <property fmtid="{D5CDD505-2E9C-101B-9397-08002B2CF9AE}" pid="70" name="x1ye=55">
    <vt:lpwstr>zCI1UpZfuZiqSzVvVumZO72LNCpK4XVA7N3sGNzUIAJ0XU3eUysNd3sLoGBnPZsnlPM/OUFM2fCtWw8bwIvvwR65c55E+ZiryPTR/bZrB9HRmVcQpAn/rCzDqqbZBikGd+ngDi9xqpGlyJ1aGeyXXgnlO/ClNmOGIO4I6NdHc50Z0PQtOO0NMNCXbczCDzxlb1zvX5EjLSXYXlDhU7tDyA4Msv+noZqJrBhwSJCm1Zpaa/HXTqGf6tu8L/+7QGF</vt:lpwstr>
  </property>
  <property fmtid="{D5CDD505-2E9C-101B-9397-08002B2CF9AE}" pid="71" name="x1ye=56">
    <vt:lpwstr>lNAY2gMkgIV4xsLFUkSchhXeos/fw3GfbEsjX8PacnjwvXooCv9IJHlVLxqWthTtKDPTSuNxKtKeYOHtylnprd9VdnBhVei9xSxc5iA/jojbUGIZNlcCQ0wJP9I+eHmzZirsIR38NcxuIdjnOwKcEq++PjIaB2bsefbr3OsOuEjll+MhEbs6iI6tj3rS8DBB2xIP3yrEA4r5SJ4ESzGyCE5QXSqyF/SLD5CNsAhSTBbrAnFOSfLzJcNytL5pxsd</vt:lpwstr>
  </property>
  <property fmtid="{D5CDD505-2E9C-101B-9397-08002B2CF9AE}" pid="72" name="x1ye=57">
    <vt:lpwstr>fhf2Kun0uPlZhzVRDZ0p2ncKeGm9NddEznfmVp8TtnE06NFAVwe5+O/7brkL9yOb+0CD82uw5WkNr9NpqyZP8HnB2OmLBLmO0n3L6ubeJ3MpeiEPjIci2wn0lAqJDSlCp92jRaQ1b8ZGdE/vUSZL7/OlGg+WWePQuLGLO9MU5N/14eq37SesbQbAqq+ho0xV5MDOo4Gp9wJ23gUl9d6mkCTfdPgYeV7ZbWJSOZ18msUE+e55ZSfBCy/vkdyo/2G</vt:lpwstr>
  </property>
  <property fmtid="{D5CDD505-2E9C-101B-9397-08002B2CF9AE}" pid="73" name="x1ye=58">
    <vt:lpwstr>qi2UErRQ8Br0w6+mY128hP6mEv4HboCGK9fkAZP0X7+rGGsd6/B4FuCZucIAnJeTkVUmRaRLDNTXupUsFculD3/uiwx0XrE2yvwM9VV/jrMo2iqh+kSk6Rl3CoTGZjWysvD9dahW1Vwn3qo27FFm+vbptcusAN/gP698vA5IGZFCZ4x/ZOPiSh/MNB1o1qc6XGuGRvYja4oe1617CMhVeNLNxh8qxgBkkFLmvQOTl5Usvbj4n3e/++PzP2H+tH6</vt:lpwstr>
  </property>
  <property fmtid="{D5CDD505-2E9C-101B-9397-08002B2CF9AE}" pid="74" name="x1ye=59">
    <vt:lpwstr>oW7+R0UJR5MwS8URQ9nFJcxRgtr6o8ASBo9W2gHg/brrdh70ktyrz6qabAP0ektPv5slOYQvglYff3737AEWBHGORwppcViGFynL9FcCeEHIU+7nXeOHubJszJFQYZaZ20BI+KSlkfHrwq9cUKOHonult2i3SQle+F1qIt8LkTbFWcNCB+fMjVwkNQm/oKkTrtEgnSXu4/FbYP+DwDG7607AT4U1VdxULOfod4+AGlLOVQVntSrsOkMQWLTEtsZ</vt:lpwstr>
  </property>
  <property fmtid="{D5CDD505-2E9C-101B-9397-08002B2CF9AE}" pid="75" name="x1ye=6">
    <vt:lpwstr>b1dljx+xP73UL4SKoGuuaqq5CioTO+h/apAtbW+AN1P7SYARCuV4eV43HxSWaeUaeQcONfLdpG0/+Cc/661BWgvxS0MjpEE4PUbBYTsNm7I3XvHKXZnDHICaHFioDPJG+XHg6tK5wVDgDBF5dVVxxpiBOr+uZS6+vMEmI8EDzPhbRpeiFyslMJ1lSzVrqRW7nKZz92l19jTmGi1oksnjaqHHuTfTXirmfpp34iCXV2sCqaICHbtMtBWAnilOtMn</vt:lpwstr>
  </property>
  <property fmtid="{D5CDD505-2E9C-101B-9397-08002B2CF9AE}" pid="76" name="x1ye=60">
    <vt:lpwstr>+xuXHNTxVfL6NWP229hWkx1k86ad8oFRQBOEfGIu97W28Dnb/cbaAfjMu2hnQu3vTVJ69iPgtuWDsTBFB67JMW4zkCGJzoM+rlnyVRDarTO4meV8+UNYuwaQuwlts4UHCXYv5aF9VDUt0Wq2kAySseUB5WVmKPfWwASxoKorlCa6Ks8a4S1JsT0yq/Xeh5RG8ZEKJwCd3rPa5ndcTTVfsZ/884QooQdDFlxkPLEXRLKQzHzKFftVMa6HGX00yWc</vt:lpwstr>
  </property>
  <property fmtid="{D5CDD505-2E9C-101B-9397-08002B2CF9AE}" pid="77" name="x1ye=61">
    <vt:lpwstr>SjQY0jsT97bsMICARr6/qhaEx0+hC7cPXdhh8+F39zuTZtS5o4flbtjRg9OpM/9h40wfYFWbfKzVSieHjxTIX0elk61iBQBO05aTuatXxsuDtia95T1/E5De+tko4LSKyIN6TmHhsJM/yQEG080Oq9fXBJHcgWeWnlGINLdRd3OTLwyyQVSwONQn7Hc/M+3uk9BARpGMEw2/3YI2EVnkd5vEU2brzpTnUddebbGV9hq8GJAY/eJ0+AuPJo0aVgq</vt:lpwstr>
  </property>
  <property fmtid="{D5CDD505-2E9C-101B-9397-08002B2CF9AE}" pid="78" name="x1ye=62">
    <vt:lpwstr>PJuj97qxXChyYfSL4sxowsH7Ke7V+Pt34J5e1brVQF61bTQJg74jb7RjoW6D9+iT1l7vDyfhYAGbXKTBLiIdSPtJMdOBOG1YlRIKtm+LrN8nDB8vBvalhBl4IXsEEP4rBCuX3KsFMZcRZ5FDMpNIODHE3ybY+3hzfK+CYa/WRccz5XjQcHnudhuj6ASqYw7Y0x//5uDz1lFPFm8Gwdb+IP84dZChddP5dTImShuxoQf52TVc/sLffvLzO/9UsFa</vt:lpwstr>
  </property>
  <property fmtid="{D5CDD505-2E9C-101B-9397-08002B2CF9AE}" pid="79" name="x1ye=63">
    <vt:lpwstr>zTaF51Z7CcSy1jqdnMp/x7A0jq/6jneToymmWDFmHbu3FM4eo6wGTQa6fUlzitZIBbbJC0jltPL/cUshmhlQo48AHJw+VUKG4lpyz1FNqG1N4/tSnS/TdK7fT9IRbkjQDBWKM+nAbkN4wsjwUelYeYThb2wWby6KP7bTEmyaJrQ8dvxktPpxfh0XWyaKTu2mM1NdRIeGd8q3Vpr+QwALidbwl0Lm7hb1A0cDUhfwKP1SD7uwbouJN6d3/S1JsYu</vt:lpwstr>
  </property>
  <property fmtid="{D5CDD505-2E9C-101B-9397-08002B2CF9AE}" pid="80" name="x1ye=64">
    <vt:lpwstr>T5otLo/jeUII2iWLE7oK1UNYnpYHwlTC8NPrUoVL54rj3gQzE2YysHsJeBhbiNC0QQoS6xT15ujkRHlOPV1B5ltSvM+vQPfxkxJ823sZTFnE8l3v1R0TN8BliosnH2qEiyiURE4k0GzsUsY6J7O3vGS3okN6XJ8IjTs/HbCe0+FTvDjD4lyOaSpV7TVDHVhZH+doJx6hM69sgXjSk5IGHF7y1xaSTrjcSUx4U7D8GOkXlQPFv+WZ5oXdnyLVXIk</vt:lpwstr>
  </property>
  <property fmtid="{D5CDD505-2E9C-101B-9397-08002B2CF9AE}" pid="81" name="x1ye=65">
    <vt:lpwstr>ySkCucMT4WFlo+8W1sY8SL30JhY32x61Z5W4yP7ipHix7EZfmw4KCD7XOv0uCDhDKHXIk92IVA8d8GR3QnZzae/EYtxzfojibPTr0I5x4kNLjVnRHRnhd9jeL3v2jUqCclDvc76+rhbF+Sj4VVI9L3LHSVLKhNJ0VKRZrIpgCW1EWOgDaDpf0yx7IP6mCX0cd0hIonYoWnkP8vTPeSVzxDb4V4uIa2tNZ/dD7DTu/jPW9k6yr+PamlMeDreHoco</vt:lpwstr>
  </property>
  <property fmtid="{D5CDD505-2E9C-101B-9397-08002B2CF9AE}" pid="82" name="x1ye=66">
    <vt:lpwstr>o+qkxwV6083yfOT3xwYIrYAGN8C8pBs7P/EmZq7h4lhOT09lUxPs0Okf4mi5jVoITm9Y9nd3S6ftJPPlnRueJxoNbzZ3hz9+uqMUG8kNtfimJAONG9wOD+7DGmPa/KG3zJR9+QkSUqKQI55sp9Mkqn6qITgvlX3/3H7NB4A9OTd4KCcX9FmeNnIaulJsMgPwZyMnJoorFTEfVTJY3ffxWcRbarQBRFB0QDlzR+Aw8Ed+jh7s7oP28EQFH3nL2TR</vt:lpwstr>
  </property>
  <property fmtid="{D5CDD505-2E9C-101B-9397-08002B2CF9AE}" pid="83" name="x1ye=67">
    <vt:lpwstr>WWtnVXupPgfo8nxDyrNcfdcmlX73ajbCXfz31rV88kV9h3RNQKasIUVhhDwVVksh/rbAhX5tb8NirM1aKTmoNj9SM0m/qNL6MtZ5rpUznujJ+qAsh1oBxfDrWoVAg/klZNszwb4f6c7HPCPVDbD9dyJ45pTw3/5D338qcYLyhDyfpk+28UDIYixj8qOscILHxi7JaCCxifLQI8nYWUvvo0CVGhwx6kSEosC45t8RvMJtpKiusamNf2vyxTXpCXU</vt:lpwstr>
  </property>
  <property fmtid="{D5CDD505-2E9C-101B-9397-08002B2CF9AE}" pid="84" name="x1ye=68">
    <vt:lpwstr>44/p4Wv5i0q91cxfsBQn646cnxMzlRN21xXO37KX5QX7aot0WtIUsiZw6Px2l5IMMH4/+vZvSpZ4zaET/+p8i26oj06iKbtvmlIoC47NRSCCQ6yzNQtGKTW1gFeC4TjC5/VWiPtm5K2sDJB5UWL/NlFIv6tz2Rw7r9a30S6uvgwfgK53p/gTrLoYBgmPLRa6HMnegAN7Ltdwf9mryWju8uq2p3IIg6sEcekGm3f966y1nloFBb7t1GcmzMVcRSu</vt:lpwstr>
  </property>
  <property fmtid="{D5CDD505-2E9C-101B-9397-08002B2CF9AE}" pid="85" name="x1ye=69">
    <vt:lpwstr>mVHNIkZuGKKd7dP8qHMkJ9eDVTrszMQPTHk3ansLKmGYDfxipr6OWU3n8HlBo5ct7Wd956B9WQnQfJuPGUOLQdgnPi1p+Uz30eNNnSkLB8NPZAzVEdWWZKQ95IfKo5cVyIo3c046+bBcxT5QfBZDPgPQprKRHJMUseUVAL53xZhnCIgG1Y9Vd3EM3tnH00bjC8YlojG3D2BwN7oj5Uv4WMt0rFZGp13ccI9zVFHH/fmdPT2XE6k0zCMqzoycu7l</vt:lpwstr>
  </property>
  <property fmtid="{D5CDD505-2E9C-101B-9397-08002B2CF9AE}" pid="86" name="x1ye=7">
    <vt:lpwstr>VQVX6A8jE2vaFGvTwMo/XHhJD3F6XuBFP0YadA4O/kJeC5UYXg6f4dZb3ITnFjEpRH2zSjJGgPIvcDDtRWQj5QrRKb0FxN7YGJO84UDXlfeUfGiGWTHZROojVrsn2DQz8oIOIU7hnAH+SflVU4vkS9gPR71WZXc+H3qJbWY76QS6pa5jjb4cLqDPmtb5SY8Ey0DHg4Z5uSvuNwbZbjx38TfP77PFSARePgS6mNAoSEyJ64y/qYGi6sl1dNGJ53B</vt:lpwstr>
  </property>
  <property fmtid="{D5CDD505-2E9C-101B-9397-08002B2CF9AE}" pid="87" name="x1ye=70">
    <vt:lpwstr>LZLbzNryTIvdRyk0x/8EMO185xHmA0QxauVNbt+H24JAeqw9oslv7ITbWcRivNb697qleoSAjnKwYgFEm4QZJK61UZblX+zIRQoy8mLHPmckyOPAOuzHZcWJUKgpon88mesD75dR4gOVIvJ/sNpEg6OIxy1xRz3CR6ITeOQkhRzW6kBNayDL4vQr7PkM8oKME146LXnt4+9xC3I/jh3r7ge+PQrjYiNEBywGzuYOOfMGP5pAAI7Qxx1wpUUguki</vt:lpwstr>
  </property>
  <property fmtid="{D5CDD505-2E9C-101B-9397-08002B2CF9AE}" pid="88" name="x1ye=71">
    <vt:lpwstr>+YPoSOB2e1o/474VoH89e2oKviBIi5F6fO4AJQYRtvSZuucLkfoZvq42hsi+oS6FZbsHoPF2zOYRxVJ7qGefNZcIx023OSQ1IR4k73PuNPWZ258dRIze0s4y8aMSzbQNAINwHWMfl1Ux3slN2PDHfJjpyw8Ih+7rRPh9x13OnzaLAqIONnIKGFb05gG2KT0MurE6d7ONF7q6XzLry1j6o7fwh4nZXYJ0rGF8fuCr2msV1zGvOzH9/RjqKGXQONq</vt:lpwstr>
  </property>
  <property fmtid="{D5CDD505-2E9C-101B-9397-08002B2CF9AE}" pid="89" name="x1ye=72">
    <vt:lpwstr>wkGlGkPnWDxH32ZfX7ioIkj7xX5NQltaQyyCCu8sNTcbdNcO9ayoieJy74HGqRtXy+BUiL8+n7CsLhs6IEBtReAZUcofm1IOj32vsm8P612pKcHLpxA+Pd3p+4eWG5a0+LVuMW6YcAJDBJcaYJgwMVs+CpnARM1bNCoewQpD2Bqg5LvGJO+npnwYCXBPOtxOA7A4H+hXAROVgWuLrc2SgSHJ5vbuq+BC915ACoTEUflgxVRh6PFmKsZ0hBhNp2I</vt:lpwstr>
  </property>
  <property fmtid="{D5CDD505-2E9C-101B-9397-08002B2CF9AE}" pid="90" name="x1ye=73">
    <vt:lpwstr>PPc4qxeW1FPVvdEck/ZAMa2SJtzK9A3y2vVunqDc+StGRSpKVSjL4fC9I3PUsU4ySvFLVziib7YFMbWBq5yS2hb3DlgN9tpoOglyfTOniqe+x71sMGM8iffHOZX55c6vLiUSltGwtcf/GoA0aFfpgBFJm1U7ICmLl7jQktdv1QwYNwAYNYnPyNDVnZV36amApFRPagxdGei6a/ONXpZu7JB1dsYxtfSbe+gsTcH8H7bOyMPeLPjo1cbj0/JKGP+</vt:lpwstr>
  </property>
  <property fmtid="{D5CDD505-2E9C-101B-9397-08002B2CF9AE}" pid="91" name="x1ye=74">
    <vt:lpwstr>fPvhUQDYNAhE39NM9Etiwa7ruWStK2feGsRQh3L0QS2hHX2o+8gvQ9ESaQ076hDylFBArrguTnWy3fsxXRViG8pU688Eo4w8hMt5JlBQ/a9b3f2+KIz61DrIhURqhtM7YYoRo4lR/bXZUXN/7jVPdDxqFFGl3lSWRwa74s7rVXpbcXpJXPsLxtQyC5TKSnM03+nYsZ0UaMK/bJxBFL1lpkB22hQLA7JfDAqpEL3kshO6vedsSym+lea4ueuTwkm</vt:lpwstr>
  </property>
  <property fmtid="{D5CDD505-2E9C-101B-9397-08002B2CF9AE}" pid="92" name="x1ye=75">
    <vt:lpwstr>WJIimJhXuGClmp5BIQHGjiQC6tW+JUIuyMm5xe8IW1i5ddg26KLBLoNqEZEnwGaxYcffq5FxiBsjRTCFetUc0PVnVUX7bocChA3ijpVirDirxB373j1cyDHgas2sLRY8UFp9KMrOLybhTfHdXJL+r420a1J6CwwSBhRPbdnDECcgTHUAS0f/LN9oqkxNX90Yf1xBkQK3eQUlD1ZKy/hnVh5HDULn5qbr2QToGjVXQ3extXWu96Bc2D56AjBjVy7</vt:lpwstr>
  </property>
  <property fmtid="{D5CDD505-2E9C-101B-9397-08002B2CF9AE}" pid="93" name="x1ye=76">
    <vt:lpwstr>qF2zfcODeDj2aJR9vodGFapzZppoDfdJFZko+GFD0WS4oM01jvxOaAFAfOI5glkPoz5s1Kooe1/MfAIKIj/PimrVqvm6GGLi7r3xY92ehCpw3uJDZaLJX1Z2kx+225Oehhh31UYGo2Rc7MlAf1m2xL6dxI04bXnmgJd7n+DJLXYx2mRCEXXIiMF+Xo3K4cDzaQ0XafqynWrkmG7qIAwseX6PJ1vlq6JE+nMwjm3LfvBrifJiY/QnGeZu9RnnMzO</vt:lpwstr>
  </property>
  <property fmtid="{D5CDD505-2E9C-101B-9397-08002B2CF9AE}" pid="94" name="x1ye=77">
    <vt:lpwstr>j4PxZq3WoQ4muo8KWx/0PRBzwWPJ69x8s10qmiifWFyXdin8DunsVV/lEZmEQFwKcqQLMQoi/Qo+R9v77lAO09WhYcm/CL1Ol+azLvseJMobudfzm8fV66tCnkjclRfzzfKmzLRc26X5DBH635rdBOKb1vbpMlD6R6HwCV1cXn8XiSf/e6lNbJVfXicaqPkdh/Ygp9IOxpB4SzwPPqk6I9cZ+HmRR2Q7gdQiPjDdlf8SVH/K27GN441VcG4L08e</vt:lpwstr>
  </property>
  <property fmtid="{D5CDD505-2E9C-101B-9397-08002B2CF9AE}" pid="95" name="x1ye=78">
    <vt:lpwstr>ddTSPauMA8TW/NwQ5SvFPUs5DDdSrN7/PKsLKxCUCKeYabriERkZpCDFXfrjxXt11fNV3JYPrpjNDdX8hyZ74xxfjlhdD70ZAYFVQiR+TXU0VvLJmcZOEH/v0yaZuHfEd1ce3ZAPq9r5V8viwSy1ZKaE/VeRg6FYxjfqaQWS1Rxgb8I5s5pARzfTnH53WmNn3SCQDp610/cg7I/AOLcYR8tPOccC1L51YOhs6EUpD5/GJg3bbeBUIMKrUtrOcNe</vt:lpwstr>
  </property>
  <property fmtid="{D5CDD505-2E9C-101B-9397-08002B2CF9AE}" pid="96" name="x1ye=79">
    <vt:lpwstr>CtJb4IY+uopRLi/WnxRxE2uVenqL6yn/ENQVfQgW2OVIXTohllwef6t0egSLclhunpdBNRKMP/05sTkL5EbxCfqrNuEu6RXk3Q4oZGkwel9nWvHQ3lx5AM28W1jbqlW66ZQseXmjSE3VnTnJi4OY1NSxuXJ2dNyyXMt0VJeH0U01HlLk4mZm9PKqyVpcmkCBlowgbsjfDfO4hgT5WUkL7auZYXYPBqTRZaRD96AVuidLCPz6hHUABdjb6JspX9L</vt:lpwstr>
  </property>
  <property fmtid="{D5CDD505-2E9C-101B-9397-08002B2CF9AE}" pid="97" name="x1ye=8">
    <vt:lpwstr>uW9Q/oRodUH0IC5pGV8wJXlHbpZpiGu0O9jJ4d8sxeOuEz1y1jWq6xilzbXsumlZdX/XRKn9peF/594nuxlfmGwTRNHg7Jww1c2FSImKZDjFH8YM3A0PPM0DfSlSRgigsFXAn57oHEE1r1h2qoQzuzfDjtXKbM8jAlzbTqUzeUN0Uj1OMx/kEidXz7KUfu27p9YxJfwMD3IizJ2mdxD/Adf+zNT+kb7xeptUgfMnBNgu3Y/Xe2BwMmAJs0UigrI</vt:lpwstr>
  </property>
  <property fmtid="{D5CDD505-2E9C-101B-9397-08002B2CF9AE}" pid="98" name="x1ye=80">
    <vt:lpwstr>tZDpO3zsMyG0sXuPTf5uLLB0tKGwQxCHOkOyxF34l60rZNWtDeWm66sB1sxg7WmTFWtz1uqEJeDF+FPMmpG4EH5ygskCFFqxOrz5ze1l383h1ZUx3ZSQvmyr6pMPE/wbNOESzgU4SjJKPBCCI6trLutrFUdz5XVQUt3sQQqXBX6BfT2jLifo7Iy6pkiP0t+qDqJDW0+piarBrylbojTXWNWdEmbJsK9o9I6jqWL6QxC04XGOc5G8/OwUucj4h0H</vt:lpwstr>
  </property>
  <property fmtid="{D5CDD505-2E9C-101B-9397-08002B2CF9AE}" pid="99" name="x1ye=81">
    <vt:lpwstr>1c5hpdM1EpZZVoAtF+ABWX3CBNpADB7gLwnGffJv8Sju//A4tJiWnuLQE5lEMnlG27dUKz14QRLDeNUuHQyaTngFeqJZeD8FksU+aMO4M3EnIsAyTkzHl4FAUIdBB9bUwrDiWY63C4OXUonl74fTbcM7lEFfwyaw9ghJ6pfO3vyNSUDUehvGlFnQnmnsMps9A50UyMSwZBLKU1JpLL016CznX1yaj4yhniLDa2Snn3zCYjeCRzqXS6wVScJoQmk</vt:lpwstr>
  </property>
  <property fmtid="{D5CDD505-2E9C-101B-9397-08002B2CF9AE}" pid="100" name="x1ye=82">
    <vt:lpwstr>Fjt5exKs0+KSPerp2m08Y7UGSbmQuIXNLhwevp6HX3wegxFYkSOjVOLNqBaEzk78yRtGhqHU/X3tOspGglROTTVuELjIYkYvB0AcZPgkp0oUwlVOXrh6fps2hROdGZh1AYyLEHNJyBPvIATcBpQwJHQRb1AuM8phbO+lw943vSJoWOj9Cm5TFEklS+8vdKfxhrVPYMpxadfg7DGY/gW8HHG4nNTJRinetiie6kLPTiK22owT6TntbUp61lnoat7</vt:lpwstr>
  </property>
  <property fmtid="{D5CDD505-2E9C-101B-9397-08002B2CF9AE}" pid="101" name="x1ye=83">
    <vt:lpwstr>Ii6H25u0B9V3S54pz9RPRFeNm7S2i0r9QruENjTVRMu7N6uPsVJumkygH2JnmWxJ3SYpNG+2QGJJrdiXZG/X1vLMziaLXz4+8VBF2M2If9kfB53youji7jKMN1dRSQj4xaRBGy6nfBFolo/T+DzAq9Jg0QiutWV5ln4bgQyuFZ2Hokl26Pdv/H0RcJB/Ph1o5FMvv3083VPrV6RUzIlwwX9rZWWJDW/649u9TevvoEk2skjZLFj9w3iIJ88JkBx</vt:lpwstr>
  </property>
  <property fmtid="{D5CDD505-2E9C-101B-9397-08002B2CF9AE}" pid="102" name="x1ye=84">
    <vt:lpwstr>QB7ct5FbW/ZfI3pS//TUlkWvf6gPIqq2O9ZWJM0Pb/B91PvaGku2FJFP4ogrRIDDF1kamg4ndX9hIyaVj7iQj1Y/jeXC4Txm8sesUpW5LxzSP6YOCYV8Q2Ogo1YLH/UiAkpupUzZ9HT8CfLYKnpnc4rP4wSWOD/sByU6MxoMOYixyipTCz07bkmU1LZ2ouL9ULp3toI55RDIPjTZMOpKLERt6hiDbxtI6sOVd3i7/H72tSwmMWNDVfDKayBURKw</vt:lpwstr>
  </property>
  <property fmtid="{D5CDD505-2E9C-101B-9397-08002B2CF9AE}" pid="103" name="x1ye=85">
    <vt:lpwstr>EB1h+AOwl/9F8WLkWOBAenp54l/3H6GyS+LqUj7L41t9y0sMR+bHAzlBNssCSQhrVDlG496q/wgMOVqcL9Hh+avAKcNoYyXuvKwiVI6wRttbHf/kUsd4obTQcoz0nBK7BFfJRZWK++PSA/TDFlGBURNQ/naq6ip+8LXA5Lm6bylrBJAJkxza3L6u2rSa2FB+OnwVr78ZpYVI19yU5dAry0M+nazNnZCHORnosVHkLYKgEV5yC1ApgtSgN75FHCj</vt:lpwstr>
  </property>
  <property fmtid="{D5CDD505-2E9C-101B-9397-08002B2CF9AE}" pid="104" name="x1ye=86">
    <vt:lpwstr>/ii93b8ZF8aBe+7Ny+r8Po0SJpjOuN+6YS8iOS9HRJkgEW05s/U3Sr1dhgQWXGq1uyYD18OYlTDXhyMqAHbkXNU7D8ya+/B3ek8cuKIiu7cs1PXfKr4oON/Egi8rLiesDA70ztecwb5Fj4LPrCYA2rKhb0zCQNQlE06ZFAzegQ7glTbJg55XFFJut3ugipJyi2B93fMCHVWtkVRrXpsfLZ+a/BXTCS3AVXlVyGDkGYocLziwrM1uKSWWt32C3F6</vt:lpwstr>
  </property>
  <property fmtid="{D5CDD505-2E9C-101B-9397-08002B2CF9AE}" pid="105" name="x1ye=87">
    <vt:lpwstr>Wz4oy+Aty73UwrPtXtOLND9p+N38gmjoNEC85vn3i1Ub17fJjLJYztMSVr6FjCaIO1ROW6+g12piOdHmcDD2lx2GpYcIuUcGso+RWH5BRFfImm21Nr6n2jAGsat6Mu1a1LzUVe9MqBlCOBdZ22fiq0mPAjsSS4JfBr6hbpGa6i031k5Si+WwHT/yKII0rfZCJkljLxV1+R3jm4Q3sXvMydhI7Qmrfc7Aimoi/A++hE96tcLphq5QO2VtWPeIkwX</vt:lpwstr>
  </property>
  <property fmtid="{D5CDD505-2E9C-101B-9397-08002B2CF9AE}" pid="106" name="x1ye=88">
    <vt:lpwstr>TqzmnDGL46vLe7HO2ZRLvha+k3Y05eAoqEDhTMPexDMMdhnYmu3GmGASnqCZkZxoNS4+G2eH0mUr3WodZLfROPQY7nP7cZioCWlZwyeHUpfgrv53bMB4bezXAAPIvNdvEVU+F0MAH/4U/wZncFh/6v7UtxK9CWNYo3ipl4DVBJwH0acR3Ty12F8d52iZAqlYcnZ/DnwseByFgNsabH5H07H6C9C1ih+7GsBxq4N00v8Ozv1Z/SKRGoh6sd4YDri</vt:lpwstr>
  </property>
  <property fmtid="{D5CDD505-2E9C-101B-9397-08002B2CF9AE}" pid="107" name="x1ye=89">
    <vt:lpwstr>RI1ailGnLT/gTfj/wdNlHHZnL9BvmQvo8h9GmDunWpXQkDb5cS/e2jHP11+FIVlcZsmh9lexnnjGzvRPSN55XeSNvsVB/S0mgzIekHO6w4eSHtFDTMh9I+W5ryeXEaE8tCehK0SC/vm9ZhkqbMPVf9Xm+bsSLck7jlV1823VZCIJU6r9TvbSHuV998/IRt4pNSP1HW6fepFYLF34qqKt45bOZJ9PY1ulh+sMI55hB/rEB1RnFFU4HNsrQOmbDpg</vt:lpwstr>
  </property>
  <property fmtid="{D5CDD505-2E9C-101B-9397-08002B2CF9AE}" pid="108" name="x1ye=9">
    <vt:lpwstr>MeoXrEOfYCOzZCPVkw4uJ7tuufJBupjNn58XeezAnSCMCHseIP2R56KbQQn9Yf6t/pe7bMDEW3vPWP4vTY7ULbwXHoELU+Lb+GBjm5+mUQ5JudOY3G3Pp4LOAkUuhpYHBIAuPCn/Be+s1ckOf703GNYd6ACYixvMNKuALLj6TyWBRnTKmKQ3hWnasv7dtEH42UPhnEsWs0XNCrbwLiVtskH9JOeT7xUGUB47WZdTa98h6jpP7Rc+mMKhXIW9Rp0</vt:lpwstr>
  </property>
  <property fmtid="{D5CDD505-2E9C-101B-9397-08002B2CF9AE}" pid="109" name="x1ye=90">
    <vt:lpwstr>idv4/cn/5B8Jm6Gto6VKfZwOTX81uhIjnjY84J6v1BbY3kGwbJL1yoDZ/vOZCp71s3uc2y4iOBTalIhGTN9HMQnJvVy53t/FGn7va6C3VDbkhPcguH++xvNRLO3pIryswwJPwKaGP7XvKIVwglol2BX3IuM+jkNZjOnWwV0Hp9cAWkcASG+5T2GFlViX3RD9nOiWuXFt2zKL7y5G+suZ/poeBlAOTnzYVOhxyLAPzDJmW8BDKhEQsIJnOSIZs0N</vt:lpwstr>
  </property>
  <property fmtid="{D5CDD505-2E9C-101B-9397-08002B2CF9AE}" pid="110" name="x1ye=91">
    <vt:lpwstr>jPlUl5wCEZl01FFiLdSirSvh9dTGQuD6GsbLGyOsi4ADXpIVf804rYKO5QDtAKcaWYDijFSZEVFxYUUglzB4fOLsEhnN7GScsEks8FsfRSxQYuwy3C9Vu3+rcHwmZnS7ArbhoAyJRAtqtAvMzQ6r9X7QltBoUHXsMsAUtouHMSt897HmVaF14oNruf6aAOzmoFl1GbjcZaf+O+kH3qsYs7PRly8mbZL1AeS64axvrG/rqCkkEwfuugLYz7+oed1</vt:lpwstr>
  </property>
  <property fmtid="{D5CDD505-2E9C-101B-9397-08002B2CF9AE}" pid="111" name="x1ye=92">
    <vt:lpwstr>yQP0KQD6k1KAb9zj9wWs33HrkLy+CfX7XaHBWQjesWBj6OqVnvYK6rVDbXlU1vssMuXvO4yPS6noeiCvJJf5zM/cmqQOfkegMqla7QSJit4+bn0I2CtxpL3gByz9shcHyMVaqntEfThy+VMwxpfDunwf5+m3yos7Pwp7ELPd/vLY57/H59DiM/2yRPW8LVrSfBDzGhK44RQOXxUh5m3/yESN1M/w5MTxLAYSVbNpSiezhqM1gndH4AyLw3iAaZg</vt:lpwstr>
  </property>
  <property fmtid="{D5CDD505-2E9C-101B-9397-08002B2CF9AE}" pid="112" name="x1ye=93">
    <vt:lpwstr>GRmETCayeqFqMIBocl1ICnvka4274VGv8O43mqvYB23XujDBXsIy1+NkBb9Kt+tTefmHkhn/WjZOCRVnN0o4jFww/ZbpbITF/VhGcLvch0+7hYn8ZU3mSlCCmSc4ElPYKxp3oddw9KZnbAnNczad4Tvg+zxnpPJzbm945x6hUCZlJPzJUNbZIuyhcdDhrvN0YBpKO8k3DyNANASuUPszJtReRaUWjduSH+ByXLuiCBGJShhYV+1tGj11ftA1CyC</vt:lpwstr>
  </property>
  <property fmtid="{D5CDD505-2E9C-101B-9397-08002B2CF9AE}" pid="113" name="x1ye=94">
    <vt:lpwstr>syQe5jORYX5Qodymks1BFmNBLt3vJbhmpkTt/0KOwSyTLF0NyrbOz5ZPbCagnpBhZZ1cE6c0MSxkrRifvdET5OV+IIp8EWhws1v4YJnLV91I4SRQgMdXgqeN3ftscWnEXUJZ1AnDGioUuldVUijNBBgz1/IEUjQ4ahbGjJnvaYdVHbeSsIq5KtRauq+BMeFMQRcUTFPr+uel1vKpalK83PZfSYNgru2ZsxIgLmZ5UtgkrlOFyL8ZQBAs4KkPv0J</vt:lpwstr>
  </property>
  <property fmtid="{D5CDD505-2E9C-101B-9397-08002B2CF9AE}" pid="114" name="x1ye=95">
    <vt:lpwstr>CBiEo5syQD0ryMzUrXPubIczHS6NpfTv6/o+3ulzBo3JvTVfQwqke6fUH2IRv57BYgnC/5n09zSc2tr0LfRZoj67r1xxHHfCta9rSnenWtSrNPFwZaMhm5Y1+z3XorvRb09X0VRcEvU2/eVW0QZyNhoI1ii5pkeYvV1gvEgsSYJyTUTLSX75LKptOrSpfz93SZPdAyirSigkSRsWm8o4pxXnsnibAZ+id+cdriWCiP77VFctcRF7+OZtZppEU2H</vt:lpwstr>
  </property>
  <property fmtid="{D5CDD505-2E9C-101B-9397-08002B2CF9AE}" pid="115" name="x1ye=96">
    <vt:lpwstr>LDYlFmYhfprfy0Y+nKGQQWoEWuZrUtn5lzOEDEcxtqfc9tuwpnc6nmxP6rAhhY6mHTIgdUMogq6ybX6f+lhBsgGNyjBqUm3Pmu8fwvbcWDF/LH6Jvm7zeYE4apYaEGjj8/Mgp52VHT56KyZ+r2ALi97exjEQ22/s0lWFTcEKIJkSPEPNz66tTzlBF7/HU/LjqUouKixXx9yY4vm3a0yejSr8MpwBzPgR4bwPFo0cO44Kk0DG54tUEYcK3on4wO5</vt:lpwstr>
  </property>
  <property fmtid="{D5CDD505-2E9C-101B-9397-08002B2CF9AE}" pid="116" name="x1ye=97">
    <vt:lpwstr>t9qhjFVTWHeG3E0iGNebQHyma+58fKxon8+aTNp9UfvnCDlqAlAvsgXitpOUgy1z8x+vJm4R9j0v7qGj5RYiWp4U9J7/63+yckUo4f4Jmsv6Iy/jER1+tQ940sFvA1hP47og/o+1NdM+vD/owAC8j+zCpHx367ehg1wNrKWxemAqoDDeiWVQtBpbM75sfDxQiawMFXmJ7IY58VBOqkQjMSR42m9l2Uw/83UmYAMzbr5qkfLp4NzGe1Se0iRfBoQ</vt:lpwstr>
  </property>
  <property fmtid="{D5CDD505-2E9C-101B-9397-08002B2CF9AE}" pid="117" name="x1ye=98">
    <vt:lpwstr>rg7iEOTS8ioa5FTzN+BZ+U769fVCm2Il/IMQg+8JWWStlKbVkrDPAR6HxlKkXMgL5yTlNdENbC7asEETIcwEfJZ+iHWFyJJC8SofbspzNd69VGW07XlxakuBzQPFHj+Di246VwIJabWpWLuhbTR+MAfPB44VdLHgSZIib9DXMZy4YWshqjKpSrWIlL+GbEj0/jCczPH5BJVuZZUdV4TWGcrOI9nvYBM98QISLaZH48jsLS+QbapDaViPTdSxA49</vt:lpwstr>
  </property>
  <property fmtid="{D5CDD505-2E9C-101B-9397-08002B2CF9AE}" pid="118" name="x1ye=99">
    <vt:lpwstr>jXrExb6sj1sknX5DeMOgMg1lMqI+az8Lt03S/O+3AJmCgVUJe+pKGGoQI5FE52+D4pzLComypeRL0Kd99M6vnwi26i32yTTPMd2p1rghA3zal++hvWzT0FuGRpZtRTGUvSGOmbywGNgalSu+MQ/8D5depTChqNS2cQQNfhqI6tBAezEuOlzqYdUL/WHnAI3JbNYHzqTq5g92EV0a5oS+io1Y+WuQjVDvK0d43a7wj4IC4fTeI5kD9Y3RC5jQlFa</vt:lpwstr>
  </property>
</Properties>
</file>